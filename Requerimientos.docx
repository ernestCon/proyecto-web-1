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225EC" w14:textId="77777777" w:rsid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5EC58475" w14:textId="77777777" w:rsidR="005455BD" w:rsidRDefault="00A461FC" w:rsidP="00081538">
      <w:p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FASES REQUERIMIENTO DE SOFTWARE</w:t>
      </w:r>
    </w:p>
    <w:p w14:paraId="5A775F69" w14:textId="77777777" w:rsidR="008C2396" w:rsidRP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30941B75" w14:textId="77777777" w:rsidR="00A461FC" w:rsidRPr="008C2396" w:rsidRDefault="00A461FC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CEE28F4" w14:textId="77777777" w:rsidR="00081538" w:rsidRPr="00617FBD" w:rsidRDefault="002048DB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r w:rsidRPr="008C2396">
        <w:rPr>
          <w:rFonts w:ascii="Arial" w:hAnsi="Arial" w:cs="Arial"/>
          <w:b w:val="0"/>
          <w:sz w:val="28"/>
          <w:szCs w:val="28"/>
        </w:rPr>
        <w:fldChar w:fldCharType="begin"/>
      </w:r>
      <w:r w:rsidRPr="008C2396">
        <w:rPr>
          <w:rFonts w:ascii="Arial" w:hAnsi="Arial" w:cs="Arial"/>
          <w:b w:val="0"/>
          <w:sz w:val="28"/>
          <w:szCs w:val="28"/>
        </w:rPr>
        <w:instrText xml:space="preserve"> TOC \o "1-3" \h \z \u </w:instrText>
      </w:r>
      <w:r w:rsidRPr="008C2396">
        <w:rPr>
          <w:rFonts w:ascii="Arial" w:hAnsi="Arial" w:cs="Arial"/>
          <w:b w:val="0"/>
          <w:sz w:val="28"/>
          <w:szCs w:val="28"/>
        </w:rPr>
        <w:fldChar w:fldCharType="separate"/>
      </w:r>
      <w:hyperlink w:anchor="_Toc532221774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1.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DESCRIPCION GENERAL DEL REQUERIMIENTO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_Toc532221774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2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17A5DD21" w14:textId="77777777" w:rsidR="00081538" w:rsidRPr="00617FBD" w:rsidRDefault="00000000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5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2.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FASE DE FORMALIZACIÓN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_Toc532221775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3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5120EF36" w14:textId="77777777" w:rsidR="00081538" w:rsidRPr="00617FBD" w:rsidRDefault="00000000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6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3.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ANALISIS DE REQUISITOS Y REQUERIMIENTOS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_Toc532221776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4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7785DB9B" w14:textId="77777777" w:rsidR="00081538" w:rsidRPr="00617FBD" w:rsidRDefault="00000000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7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5.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LEVANTAMIENTO DEL REQUERIMIENTO DETALLADO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_Toc532221777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8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6546C636" w14:textId="77777777" w:rsidR="00081538" w:rsidRPr="00617FBD" w:rsidRDefault="00000000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8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6.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DISEÑO DE LA ARQUITECTURA DE SOLUCION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_Toc532221778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10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672EFE06" w14:textId="77777777" w:rsidR="00D2312D" w:rsidRPr="008C2396" w:rsidRDefault="002048DB" w:rsidP="00D2312D">
      <w:pPr>
        <w:pStyle w:val="Prrafodelista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fldChar w:fldCharType="end"/>
      </w:r>
    </w:p>
    <w:p w14:paraId="10D4286A" w14:textId="77777777" w:rsidR="00D2312D" w:rsidRPr="008C2396" w:rsidRDefault="00D2312D" w:rsidP="00D2312D">
      <w:pPr>
        <w:ind w:left="720"/>
        <w:rPr>
          <w:rFonts w:ascii="Arial" w:hAnsi="Arial" w:cs="Arial"/>
          <w:b/>
          <w:sz w:val="28"/>
          <w:szCs w:val="28"/>
        </w:rPr>
      </w:pPr>
    </w:p>
    <w:p w14:paraId="361F2421" w14:textId="77777777" w:rsidR="0074642D" w:rsidRPr="008C2396" w:rsidRDefault="0074642D" w:rsidP="0074642D">
      <w:pPr>
        <w:ind w:left="720"/>
        <w:rPr>
          <w:rFonts w:ascii="Arial" w:hAnsi="Arial" w:cs="Arial"/>
          <w:b/>
          <w:sz w:val="28"/>
          <w:szCs w:val="28"/>
        </w:rPr>
      </w:pPr>
    </w:p>
    <w:p w14:paraId="63B9D39D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AF80EC4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95B6226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1D129D7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03EF55F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A58164D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05C6B2D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4888A13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5259D86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F18CE03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5A402A2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005EDDF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E8368DE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25AD2DB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157FCF8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7906EAB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AF24EEA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CCA6692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BCDE581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4EA4016" w14:textId="77777777" w:rsidR="00D2312D" w:rsidRPr="008C2396" w:rsidRDefault="00D2312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9A944A3" w14:textId="77777777" w:rsidR="006E33C2" w:rsidRPr="008C2396" w:rsidRDefault="006E33C2" w:rsidP="0050044E">
      <w:pPr>
        <w:pStyle w:val="Ttulo1"/>
        <w:rPr>
          <w:rFonts w:cs="Arial"/>
        </w:rPr>
      </w:pPr>
      <w:bookmarkStart w:id="0" w:name="_Toc532221774"/>
      <w:r w:rsidRPr="008C2396">
        <w:rPr>
          <w:rFonts w:cs="Arial"/>
        </w:rPr>
        <w:lastRenderedPageBreak/>
        <w:t xml:space="preserve">DESCRIPCION GENERAL DEL </w:t>
      </w:r>
      <w:r w:rsidR="0070100F" w:rsidRPr="008C2396">
        <w:rPr>
          <w:rFonts w:cs="Arial"/>
        </w:rPr>
        <w:t>REQUERIMIENTO</w:t>
      </w:r>
      <w:bookmarkEnd w:id="0"/>
    </w:p>
    <w:p w14:paraId="6DBB0757" w14:textId="77777777" w:rsidR="006E33C2" w:rsidRPr="008C2396" w:rsidRDefault="006E33C2" w:rsidP="006E33C2">
      <w:pPr>
        <w:ind w:left="720"/>
        <w:rPr>
          <w:rFonts w:ascii="Arial" w:hAnsi="Arial" w:cs="Arial"/>
          <w:b/>
          <w:sz w:val="28"/>
          <w:szCs w:val="28"/>
        </w:rPr>
      </w:pP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3F51CC" w:rsidRPr="008C2396" w14:paraId="2EADBDE4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3B1584A0" w14:textId="77777777" w:rsidR="003F51CC" w:rsidRPr="008C2396" w:rsidRDefault="003F51CC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438DB6E1" w14:textId="4CA8BE89" w:rsidR="003F51CC" w:rsidRDefault="006F7ECE" w:rsidP="0031230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DESARROLLO WEB PARA MUJER </w:t>
            </w:r>
          </w:p>
        </w:tc>
      </w:tr>
      <w:tr w:rsidR="00DB73D5" w:rsidRPr="008C2396" w14:paraId="0DA92039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5A5A99BC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 xml:space="preserve">Nombre </w:t>
            </w:r>
            <w:r w:rsidR="00F50C01"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Requerimiento</w:t>
            </w: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60C8AD31" w14:textId="43A6A13A" w:rsidR="006E33C2" w:rsidRDefault="006F7ECE" w:rsidP="0031230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Desar</w:t>
            </w:r>
            <w:r w:rsidR="00233E91">
              <w:rPr>
                <w:rFonts w:ascii="Arial" w:hAnsi="Arial" w:cs="Arial"/>
                <w:color w:val="000000"/>
                <w:sz w:val="22"/>
                <w:szCs w:val="22"/>
              </w:rPr>
              <w:t>r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ollo W</w:t>
            </w:r>
            <w:r w:rsidR="00233E91">
              <w:rPr>
                <w:rFonts w:ascii="Arial" w:hAnsi="Arial" w:cs="Arial"/>
                <w:color w:val="000000"/>
                <w:sz w:val="22"/>
                <w:szCs w:val="22"/>
              </w:rPr>
              <w:t>eb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Res</w:t>
            </w:r>
            <w:r w:rsidR="00233E91">
              <w:rPr>
                <w:rFonts w:ascii="Arial" w:hAnsi="Arial" w:cs="Arial"/>
                <w:color w:val="000000"/>
                <w:sz w:val="22"/>
                <w:szCs w:val="22"/>
              </w:rPr>
              <w:t>ponsive</w:t>
            </w:r>
          </w:p>
        </w:tc>
      </w:tr>
      <w:tr w:rsidR="006E33C2" w:rsidRPr="008C2396" w14:paraId="55D0CB33" w14:textId="77777777" w:rsidTr="00DB73D5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14:paraId="2C45E201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0FFC1C27" w14:textId="24D7FF6F" w:rsidR="006E33C2" w:rsidRDefault="00233E91" w:rsidP="0031230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20/11/2022</w:t>
            </w:r>
          </w:p>
        </w:tc>
      </w:tr>
      <w:tr w:rsidR="00DB73D5" w:rsidRPr="008C2396" w14:paraId="08867EC0" w14:textId="77777777" w:rsidTr="00FB43A7">
        <w:trPr>
          <w:trHeight w:val="437"/>
        </w:trPr>
        <w:tc>
          <w:tcPr>
            <w:tcW w:w="3406" w:type="dxa"/>
            <w:shd w:val="clear" w:color="auto" w:fill="A50021"/>
            <w:vAlign w:val="center"/>
          </w:tcPr>
          <w:p w14:paraId="461044DC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 xml:space="preserve">(s)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792E83E2" w14:textId="08A8514A" w:rsidR="006E33C2" w:rsidRDefault="00233E91" w:rsidP="0031230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María González Lira</w:t>
            </w:r>
          </w:p>
        </w:tc>
      </w:tr>
      <w:tr w:rsidR="00DB73D5" w:rsidRPr="008C2396" w14:paraId="7192598F" w14:textId="77777777" w:rsidTr="00FB43A7">
        <w:trPr>
          <w:trHeight w:val="699"/>
        </w:trPr>
        <w:tc>
          <w:tcPr>
            <w:tcW w:w="3406" w:type="dxa"/>
            <w:shd w:val="clear" w:color="auto" w:fill="A50021"/>
            <w:vAlign w:val="center"/>
          </w:tcPr>
          <w:p w14:paraId="2AB932CA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Dependencia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>(s)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1DDE3B36" w14:textId="7B33FF6D" w:rsidR="006E33C2" w:rsidRDefault="00233E91" w:rsidP="0031230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Asociación de Apoyo a la Mujer</w:t>
            </w:r>
            <w:r w:rsidR="003E1F1F">
              <w:rPr>
                <w:rFonts w:ascii="Arial" w:hAnsi="Arial" w:cs="Arial"/>
                <w:color w:val="000000"/>
                <w:sz w:val="22"/>
                <w:szCs w:val="22"/>
              </w:rPr>
              <w:t xml:space="preserve"> (EnpoderM )</w:t>
            </w:r>
          </w:p>
        </w:tc>
      </w:tr>
      <w:tr w:rsidR="006E33C2" w:rsidRPr="008C2396" w14:paraId="366C72F9" w14:textId="77777777" w:rsidTr="00FB43A7">
        <w:trPr>
          <w:trHeight w:val="837"/>
        </w:trPr>
        <w:tc>
          <w:tcPr>
            <w:tcW w:w="3406" w:type="dxa"/>
            <w:shd w:val="clear" w:color="auto" w:fill="A50021"/>
            <w:vAlign w:val="center"/>
          </w:tcPr>
          <w:p w14:paraId="1682C614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Funcional </w:t>
            </w:r>
            <w:r w:rsidR="00CD780B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designado por el equipo de desarrollo de software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31F59BF2" w14:textId="7ACDC997" w:rsidR="006E33C2" w:rsidRDefault="00233E91" w:rsidP="0031230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Ernesto Contreras Cruz</w:t>
            </w:r>
          </w:p>
        </w:tc>
      </w:tr>
    </w:tbl>
    <w:p w14:paraId="79838F0C" w14:textId="77777777" w:rsidR="00CD780B" w:rsidRPr="008C2396" w:rsidRDefault="00CD780B" w:rsidP="00CD780B">
      <w:pPr>
        <w:rPr>
          <w:rFonts w:ascii="Arial" w:hAnsi="Arial" w:cs="Arial"/>
          <w:lang w:val="es-ES_tradnl" w:eastAsia="en-US"/>
        </w:rPr>
      </w:pPr>
      <w:bookmarkStart w:id="1" w:name="_Toc532221775"/>
    </w:p>
    <w:p w14:paraId="4713C255" w14:textId="77777777" w:rsidR="0057111E" w:rsidRPr="008C2396" w:rsidRDefault="00AC1665" w:rsidP="0050044E">
      <w:pPr>
        <w:pStyle w:val="Ttulo1"/>
        <w:rPr>
          <w:rFonts w:cs="Arial"/>
          <w:szCs w:val="28"/>
        </w:rPr>
      </w:pPr>
      <w:r w:rsidRPr="008C2396">
        <w:rPr>
          <w:rFonts w:cs="Arial"/>
        </w:rPr>
        <w:t>FASE DE FORMALIZACIÓ</w:t>
      </w:r>
      <w:r w:rsidR="00A461FC" w:rsidRPr="008C2396">
        <w:rPr>
          <w:rFonts w:cs="Arial"/>
        </w:rPr>
        <w:t>N</w:t>
      </w:r>
      <w:bookmarkEnd w:id="1"/>
    </w:p>
    <w:p w14:paraId="5C132433" w14:textId="77777777" w:rsidR="0057111E" w:rsidRPr="008C2396" w:rsidRDefault="0057111E" w:rsidP="00B7008A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554294" w:rsidRPr="008C2396" w14:paraId="44F010EA" w14:textId="77777777" w:rsidTr="002F0FDB">
        <w:trPr>
          <w:trHeight w:val="294"/>
        </w:trPr>
        <w:tc>
          <w:tcPr>
            <w:tcW w:w="10348" w:type="dxa"/>
            <w:shd w:val="clear" w:color="auto" w:fill="A50021"/>
          </w:tcPr>
          <w:p w14:paraId="656092E4" w14:textId="77777777" w:rsidR="00554294" w:rsidRPr="008C2396" w:rsidRDefault="00554294" w:rsidP="0055429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Descripción </w:t>
            </w:r>
            <w:r w:rsidR="00A3566A" w:rsidRPr="008C2396">
              <w:rPr>
                <w:rFonts w:ascii="Arial" w:hAnsi="Arial" w:cs="Arial"/>
                <w:b/>
                <w:sz w:val="22"/>
                <w:szCs w:val="22"/>
              </w:rPr>
              <w:t xml:space="preserve">de la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</w:t>
            </w:r>
          </w:p>
        </w:tc>
      </w:tr>
      <w:tr w:rsidR="00554294" w:rsidRPr="008C2396" w14:paraId="65F9B8DA" w14:textId="77777777" w:rsidTr="0031230D">
        <w:trPr>
          <w:trHeight w:val="284"/>
        </w:trPr>
        <w:tc>
          <w:tcPr>
            <w:tcW w:w="10348" w:type="dxa"/>
            <w:shd w:val="clear" w:color="auto" w:fill="808080"/>
          </w:tcPr>
          <w:p w14:paraId="48C5C3EA" w14:textId="77777777" w:rsidR="00554294" w:rsidRPr="008C2396" w:rsidRDefault="00554294" w:rsidP="00554294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Usuario Solicitante</w:t>
            </w:r>
          </w:p>
        </w:tc>
      </w:tr>
      <w:tr w:rsidR="00554294" w:rsidRPr="008C2396" w14:paraId="77F0525F" w14:textId="77777777" w:rsidTr="00FB43A7">
        <w:trPr>
          <w:trHeight w:val="933"/>
        </w:trPr>
        <w:tc>
          <w:tcPr>
            <w:tcW w:w="10348" w:type="dxa"/>
            <w:shd w:val="clear" w:color="auto" w:fill="auto"/>
          </w:tcPr>
          <w:p w14:paraId="38358306" w14:textId="384246AA" w:rsidR="002F49EE" w:rsidRDefault="00BC3047" w:rsidP="0055429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Página</w:t>
            </w:r>
            <w:r w:rsidR="00233E91">
              <w:rPr>
                <w:rFonts w:ascii="Arial" w:hAnsi="Arial" w:cs="Arial"/>
                <w:color w:val="000000"/>
                <w:sz w:val="22"/>
                <w:szCs w:val="22"/>
              </w:rPr>
              <w:t xml:space="preserve"> respo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  <w:r w:rsidR="00233E91">
              <w:rPr>
                <w:rFonts w:ascii="Arial" w:hAnsi="Arial" w:cs="Arial"/>
                <w:color w:val="000000"/>
                <w:sz w:val="22"/>
                <w:szCs w:val="22"/>
              </w:rPr>
              <w:t>sive que se pueda visualizar en dispositivos de escritorio y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móviles que permita mostrase en cualquier navegador. En pagina principal se mostrar aspectos principales información </w:t>
            </w:r>
            <w:r w:rsidR="005924DD">
              <w:rPr>
                <w:rFonts w:ascii="Arial" w:hAnsi="Arial" w:cs="Arial"/>
                <w:color w:val="000000"/>
                <w:sz w:val="22"/>
                <w:szCs w:val="22"/>
              </w:rPr>
              <w:t>específica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para el apoyo a mujer</w:t>
            </w:r>
            <w:r w:rsidR="00C927AD">
              <w:rPr>
                <w:rFonts w:ascii="Arial" w:hAnsi="Arial" w:cs="Arial"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Teniendo tres aspectos importantes</w:t>
            </w:r>
            <w:r w:rsidR="005924D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con subtemas específicos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:</w:t>
            </w:r>
            <w:r w:rsidR="00C927A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Empoderamiento: </w:t>
            </w:r>
            <w:r w:rsidR="005924D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definición (igualdad, respeto seguridad)</w:t>
            </w:r>
            <w:r w:rsidR="00C927A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, </w:t>
            </w:r>
            <w:r w:rsidR="005924D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Programas de capacitación:  bolsa de trabajo, emprendimiento, autoconocimiento</w:t>
            </w:r>
            <w:r w:rsidR="00C927A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. </w:t>
            </w:r>
            <w:r w:rsidR="005924D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Apoyo a mujeres: jurídico, psicológico, video información</w:t>
            </w:r>
            <w:r w:rsidR="00C927A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. </w:t>
            </w:r>
            <w:r w:rsidR="002F49EE">
              <w:rPr>
                <w:rFonts w:ascii="Arial" w:hAnsi="Arial" w:cs="Arial"/>
                <w:color w:val="000000"/>
                <w:sz w:val="22"/>
                <w:szCs w:val="22"/>
              </w:rPr>
              <w:t>Sera posible el redireccionamiento a otras páginas tanto privadas y gubernamentales que permitan un acceso a atención a las mujeres. Los colores predominantes serán el color blanco con grecas de fondo azul</w:t>
            </w:r>
            <w:r w:rsidR="00473C17">
              <w:rPr>
                <w:rFonts w:ascii="Arial" w:hAnsi="Arial" w:cs="Arial"/>
                <w:color w:val="000000"/>
                <w:sz w:val="22"/>
                <w:szCs w:val="22"/>
              </w:rPr>
              <w:t xml:space="preserve"> claro abierto cambios o propuestas</w:t>
            </w:r>
            <w:r w:rsidR="00A97F7D">
              <w:rPr>
                <w:rFonts w:ascii="Arial" w:hAnsi="Arial" w:cs="Arial"/>
                <w:color w:val="000000"/>
                <w:sz w:val="22"/>
                <w:szCs w:val="22"/>
              </w:rPr>
              <w:t xml:space="preserve"> y escalamiento de información</w:t>
            </w:r>
            <w:r w:rsidR="00F26409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554294" w:rsidRPr="008C2396" w14:paraId="4274EB94" w14:textId="77777777" w:rsidTr="0031230D">
        <w:trPr>
          <w:trHeight w:val="278"/>
        </w:trPr>
        <w:tc>
          <w:tcPr>
            <w:tcW w:w="10348" w:type="dxa"/>
            <w:shd w:val="clear" w:color="auto" w:fill="808080"/>
          </w:tcPr>
          <w:p w14:paraId="5994F481" w14:textId="77777777" w:rsidR="00554294" w:rsidRPr="008C2396" w:rsidRDefault="00554294" w:rsidP="0055429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Líder Funcional</w:t>
            </w:r>
          </w:p>
        </w:tc>
      </w:tr>
      <w:tr w:rsidR="00554294" w:rsidRPr="008C2396" w14:paraId="7EBA33E6" w14:textId="77777777" w:rsidTr="00FB43A7">
        <w:trPr>
          <w:trHeight w:val="1189"/>
        </w:trPr>
        <w:tc>
          <w:tcPr>
            <w:tcW w:w="10348" w:type="dxa"/>
            <w:shd w:val="clear" w:color="auto" w:fill="auto"/>
          </w:tcPr>
          <w:p w14:paraId="1A7E6A21" w14:textId="63D0F808" w:rsidR="00554294" w:rsidRDefault="00A97F7D" w:rsidP="0055429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Página web responsive y compatible con todos los navegadores mostrando información en imágenes, texto, videos de aspectos importantes para cual es hace el desarrollo con ligas, redireccionamiento a </w:t>
            </w:r>
            <w:r w:rsidR="00870A53">
              <w:rPr>
                <w:rFonts w:ascii="Arial" w:hAnsi="Arial" w:cs="Arial"/>
                <w:color w:val="000000"/>
                <w:sz w:val="22"/>
                <w:szCs w:val="22"/>
              </w:rPr>
              <w:t>otras páginas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, archivo</w:t>
            </w:r>
            <w:r w:rsidR="00870A53">
              <w:rPr>
                <w:rFonts w:ascii="Arial" w:hAnsi="Arial" w:cs="Arial"/>
                <w:color w:val="000000"/>
                <w:sz w:val="22"/>
                <w:szCs w:val="22"/>
              </w:rPr>
              <w:t>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de </w:t>
            </w:r>
            <w:r w:rsidR="00870A53">
              <w:rPr>
                <w:rFonts w:ascii="Arial" w:hAnsi="Arial" w:cs="Arial"/>
                <w:color w:val="000000"/>
                <w:sz w:val="22"/>
                <w:szCs w:val="22"/>
              </w:rPr>
              <w:t>información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870A53">
              <w:rPr>
                <w:rFonts w:ascii="Arial" w:hAnsi="Arial" w:cs="Arial"/>
                <w:color w:val="000000"/>
                <w:sz w:val="22"/>
                <w:szCs w:val="22"/>
              </w:rPr>
              <w:t>específica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de</w:t>
            </w:r>
            <w:r w:rsidR="00870A53">
              <w:rPr>
                <w:rFonts w:ascii="Arial" w:hAnsi="Arial" w:cs="Arial"/>
                <w:color w:val="000000"/>
                <w:sz w:val="22"/>
                <w:szCs w:val="22"/>
              </w:rPr>
              <w:t xml:space="preserve"> temas relacionados. </w:t>
            </w:r>
            <w:r w:rsidR="00CC64BA">
              <w:rPr>
                <w:rFonts w:ascii="Arial" w:hAnsi="Arial" w:cs="Arial"/>
                <w:color w:val="000000"/>
                <w:sz w:val="22"/>
                <w:szCs w:val="22"/>
              </w:rPr>
              <w:t>Tendrá</w:t>
            </w:r>
            <w:r w:rsidR="00A819EA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CC64BA">
              <w:rPr>
                <w:rFonts w:ascii="Arial" w:hAnsi="Arial" w:cs="Arial"/>
                <w:color w:val="000000"/>
                <w:sz w:val="22"/>
                <w:szCs w:val="22"/>
              </w:rPr>
              <w:t xml:space="preserve">información al usuario, conexión las plataformas </w:t>
            </w:r>
            <w:r w:rsidR="00C927AD">
              <w:rPr>
                <w:rFonts w:ascii="Arial" w:hAnsi="Arial" w:cs="Arial"/>
                <w:color w:val="000000"/>
                <w:sz w:val="22"/>
                <w:szCs w:val="22"/>
              </w:rPr>
              <w:t>más</w:t>
            </w:r>
            <w:r w:rsidR="00CC64BA">
              <w:rPr>
                <w:rFonts w:ascii="Arial" w:hAnsi="Arial" w:cs="Arial"/>
                <w:color w:val="000000"/>
                <w:sz w:val="22"/>
                <w:szCs w:val="22"/>
              </w:rPr>
              <w:t xml:space="preserve"> usadas (Facebook, </w:t>
            </w:r>
            <w:r w:rsidR="00C927AD">
              <w:rPr>
                <w:rFonts w:ascii="Arial" w:hAnsi="Arial" w:cs="Arial"/>
                <w:color w:val="000000"/>
                <w:sz w:val="22"/>
                <w:szCs w:val="22"/>
              </w:rPr>
              <w:t>Twitter</w:t>
            </w:r>
            <w:r w:rsidR="004678D7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r w:rsidR="00C927AD">
              <w:rPr>
                <w:rFonts w:ascii="Arial" w:hAnsi="Arial" w:cs="Arial"/>
                <w:color w:val="000000"/>
                <w:sz w:val="22"/>
                <w:szCs w:val="22"/>
              </w:rPr>
              <w:t xml:space="preserve"> Instagram etc.)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C927AD">
              <w:rPr>
                <w:rFonts w:ascii="Arial" w:hAnsi="Arial" w:cs="Arial"/>
                <w:color w:val="000000"/>
                <w:sz w:val="22"/>
                <w:szCs w:val="22"/>
              </w:rPr>
              <w:t>los colores en blanco con grecas y fondo azul claro abierto a cambio sugeridos de estilo y color.</w:t>
            </w:r>
          </w:p>
        </w:tc>
      </w:tr>
    </w:tbl>
    <w:p w14:paraId="0B920E29" w14:textId="77777777" w:rsidR="008C2396" w:rsidRDefault="008C2396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7D35FA95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</w:t>
      </w:r>
      <w:r w:rsidR="00EC5492" w:rsidRPr="008C2396">
        <w:rPr>
          <w:rFonts w:ascii="Arial" w:hAnsi="Arial" w:cs="Arial"/>
          <w:b/>
          <w:bCs/>
          <w:sz w:val="22"/>
          <w:szCs w:val="22"/>
        </w:rPr>
        <w:t>Ó</w:t>
      </w:r>
      <w:r w:rsidRPr="008C2396">
        <w:rPr>
          <w:rFonts w:ascii="Arial" w:hAnsi="Arial" w:cs="Arial"/>
          <w:b/>
          <w:bCs/>
          <w:sz w:val="22"/>
          <w:szCs w:val="22"/>
        </w:rPr>
        <w:t>N:</w:t>
      </w:r>
    </w:p>
    <w:p w14:paraId="1ADB0F1B" w14:textId="2E135B0F" w:rsidR="007650F9" w:rsidRPr="008C2396" w:rsidRDefault="00233E91" w:rsidP="00233E91">
      <w:pPr>
        <w:pStyle w:val="Piedepgina"/>
        <w:tabs>
          <w:tab w:val="clear" w:pos="4252"/>
          <w:tab w:val="clear" w:pos="8504"/>
          <w:tab w:val="left" w:pos="709"/>
          <w:tab w:val="left" w:pos="1418"/>
          <w:tab w:val="left" w:pos="2127"/>
          <w:tab w:val="left" w:pos="5055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  <w:t xml:space="preserve">   María González Lira</w:t>
      </w:r>
      <w:r>
        <w:rPr>
          <w:rFonts w:ascii="Arial" w:hAnsi="Arial" w:cs="Arial"/>
          <w:b/>
          <w:bCs/>
          <w:sz w:val="22"/>
          <w:szCs w:val="22"/>
        </w:rPr>
        <w:tab/>
        <w:t xml:space="preserve">       Ernesto Contreras Cruz</w:t>
      </w:r>
    </w:p>
    <w:p w14:paraId="705C0C60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_______________________________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Pr="008C2396">
        <w:rPr>
          <w:rFonts w:ascii="Arial" w:hAnsi="Arial" w:cs="Arial"/>
          <w:b/>
          <w:bCs/>
          <w:sz w:val="22"/>
          <w:szCs w:val="22"/>
        </w:rPr>
        <w:t>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__</w:t>
      </w:r>
    </w:p>
    <w:p w14:paraId="1653AE4C" w14:textId="77777777" w:rsidR="007650F9" w:rsidRPr="008C2396" w:rsidRDefault="00E45C7F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Nombre Responsable Solicitud</w:t>
      </w:r>
      <w:r w:rsidR="007650F9"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Nombre Líder OTI</w:t>
      </w:r>
    </w:p>
    <w:p w14:paraId="27F98FF1" w14:textId="64DEAEAD" w:rsidR="00775673" w:rsidRPr="008C2396" w:rsidRDefault="00115130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Dependencia Solicitante</w:t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="00C16587" w:rsidRPr="008C2396">
        <w:rPr>
          <w:rFonts w:ascii="Arial" w:hAnsi="Arial" w:cs="Arial"/>
          <w:b/>
          <w:bCs/>
          <w:sz w:val="22"/>
          <w:szCs w:val="22"/>
        </w:rPr>
        <w:t xml:space="preserve">Oficina 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>Tecnología</w:t>
      </w:r>
      <w:r w:rsidRPr="008C2396">
        <w:rPr>
          <w:rFonts w:ascii="Arial" w:hAnsi="Arial" w:cs="Arial"/>
          <w:b/>
          <w:bCs/>
          <w:sz w:val="22"/>
          <w:szCs w:val="22"/>
        </w:rPr>
        <w:t>s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 xml:space="preserve"> de la Informació</w:t>
      </w:r>
      <w:r w:rsidR="00035519">
        <w:rPr>
          <w:rFonts w:ascii="Arial" w:hAnsi="Arial" w:cs="Arial"/>
          <w:b/>
          <w:bCs/>
          <w:sz w:val="22"/>
          <w:szCs w:val="22"/>
        </w:rPr>
        <w:t>n</w:t>
      </w:r>
    </w:p>
    <w:p w14:paraId="2C13D377" w14:textId="77777777" w:rsidR="00933F02" w:rsidRPr="008C2396" w:rsidRDefault="00C758C6" w:rsidP="0050044E">
      <w:pPr>
        <w:pStyle w:val="Ttulo1"/>
        <w:rPr>
          <w:rFonts w:cs="Arial"/>
        </w:rPr>
      </w:pPr>
      <w:bookmarkStart w:id="2" w:name="_Toc532221776"/>
      <w:r w:rsidRPr="008C2396">
        <w:rPr>
          <w:rFonts w:cs="Arial"/>
        </w:rPr>
        <w:lastRenderedPageBreak/>
        <w:t>ANALISIS</w:t>
      </w:r>
      <w:r w:rsidR="00933F02" w:rsidRPr="008C2396">
        <w:rPr>
          <w:rFonts w:cs="Arial"/>
        </w:rPr>
        <w:t xml:space="preserve"> DE </w:t>
      </w:r>
      <w:r w:rsidR="00033CDA" w:rsidRPr="008C2396">
        <w:rPr>
          <w:rFonts w:cs="Arial"/>
        </w:rPr>
        <w:t>REQUISITOS</w:t>
      </w:r>
      <w:r w:rsidR="001E6230" w:rsidRPr="008C2396">
        <w:rPr>
          <w:rFonts w:cs="Arial"/>
        </w:rPr>
        <w:t xml:space="preserve"> Y REQUERIMIENTOS</w:t>
      </w:r>
      <w:bookmarkEnd w:id="2"/>
      <w:r w:rsidR="00950088" w:rsidRPr="008C2396">
        <w:rPr>
          <w:rFonts w:cs="Arial"/>
        </w:rPr>
        <w:t xml:space="preserve"> </w:t>
      </w:r>
    </w:p>
    <w:p w14:paraId="0FA43794" w14:textId="77777777" w:rsidR="0008714F" w:rsidRPr="008C2396" w:rsidRDefault="0008714F" w:rsidP="0008714F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4"/>
        <w:gridCol w:w="1735"/>
        <w:gridCol w:w="1341"/>
        <w:gridCol w:w="1627"/>
        <w:gridCol w:w="1643"/>
        <w:gridCol w:w="1379"/>
      </w:tblGrid>
      <w:tr w:rsidR="00752596" w:rsidRPr="008C2396" w14:paraId="7F5C7CBE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29F4D6D9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3157" w:type="dxa"/>
            <w:gridSpan w:val="2"/>
            <w:shd w:val="clear" w:color="auto" w:fill="FFFFFF"/>
          </w:tcPr>
          <w:p w14:paraId="30E31182" w14:textId="0E02CA82" w:rsidR="00752596" w:rsidRPr="008C2396" w:rsidRDefault="004E606D" w:rsidP="00DD2596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01/12/2022</w:t>
            </w:r>
          </w:p>
        </w:tc>
        <w:tc>
          <w:tcPr>
            <w:tcW w:w="1662" w:type="dxa"/>
            <w:shd w:val="clear" w:color="auto" w:fill="A50021"/>
          </w:tcPr>
          <w:p w14:paraId="1223776E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Final</w:t>
            </w:r>
          </w:p>
        </w:tc>
        <w:tc>
          <w:tcPr>
            <w:tcW w:w="2864" w:type="dxa"/>
            <w:gridSpan w:val="2"/>
            <w:shd w:val="clear" w:color="auto" w:fill="FFFFFF"/>
          </w:tcPr>
          <w:p w14:paraId="75A96A35" w14:textId="26793B9D" w:rsidR="00752596" w:rsidRPr="008C2396" w:rsidRDefault="004E606D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05/06/2023</w:t>
            </w:r>
          </w:p>
        </w:tc>
      </w:tr>
      <w:tr w:rsidR="00C5127D" w:rsidRPr="008C2396" w14:paraId="6E11BF1F" w14:textId="77777777" w:rsidTr="00287554">
        <w:trPr>
          <w:trHeight w:val="230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1A2A9138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Modelamiento de Negocio</w:t>
            </w:r>
          </w:p>
        </w:tc>
      </w:tr>
      <w:tr w:rsidR="00C5127D" w:rsidRPr="008C2396" w14:paraId="1E8DBA2F" w14:textId="77777777" w:rsidTr="00287554">
        <w:trPr>
          <w:trHeight w:val="1578"/>
        </w:trPr>
        <w:tc>
          <w:tcPr>
            <w:tcW w:w="10519" w:type="dxa"/>
            <w:gridSpan w:val="6"/>
            <w:shd w:val="clear" w:color="auto" w:fill="FFFFFF"/>
            <w:vAlign w:val="center"/>
          </w:tcPr>
          <w:p w14:paraId="71522702" w14:textId="2DE648FF" w:rsidR="005607CA" w:rsidRPr="004E606D" w:rsidRDefault="005607CA" w:rsidP="00FE3BF8">
            <w:pPr>
              <w:rPr>
                <w:noProof/>
              </w:rPr>
            </w:pPr>
          </w:p>
          <w:p w14:paraId="77AF639F" w14:textId="78C1FEEC" w:rsidR="005607CA" w:rsidRPr="008C2396" w:rsidRDefault="002C5BE4" w:rsidP="00235D56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>
              <w:rPr>
                <w:noProof/>
              </w:rPr>
              <w:pict w14:anchorId="56F0EDE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áfico 1" o:spid="_x0000_i1025" type="#_x0000_t75" style="width:501pt;height:10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">
                  <v:imagedata r:id="rId8" o:title=""/>
                </v:shape>
              </w:pict>
            </w:r>
          </w:p>
        </w:tc>
      </w:tr>
      <w:tr w:rsidR="00C5127D" w:rsidRPr="008C2396" w14:paraId="45B07C2B" w14:textId="77777777" w:rsidTr="00287554">
        <w:trPr>
          <w:trHeight w:val="182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3E2C5472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Términos de Referencia</w:t>
            </w:r>
          </w:p>
        </w:tc>
      </w:tr>
      <w:tr w:rsidR="008355CE" w:rsidRPr="008C2396" w14:paraId="3925AAAD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1E9866E6" w14:textId="77777777" w:rsidR="008355CE" w:rsidRPr="008C2396" w:rsidRDefault="00D6320C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Alcance</w:t>
            </w:r>
            <w:r w:rsidR="00C155CE" w:rsidRPr="008C2396">
              <w:rPr>
                <w:rFonts w:ascii="Arial" w:hAnsi="Arial" w:cs="Arial"/>
                <w:b/>
                <w:sz w:val="22"/>
                <w:szCs w:val="22"/>
              </w:rPr>
              <w:t xml:space="preserve"> de la solución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1FB68C00" w14:textId="5C6EF6D0" w:rsidR="008355CE" w:rsidRDefault="005144A0" w:rsidP="0024286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4E606D">
              <w:rPr>
                <w:rFonts w:ascii="Arial" w:hAnsi="Arial" w:cs="Arial"/>
                <w:color w:val="000000"/>
                <w:sz w:val="22"/>
                <w:szCs w:val="22"/>
              </w:rPr>
              <w:t xml:space="preserve">Pagina creada la cual mostrara las tres secciones footer con un menú mostrando la las acciones, derechos humanos, </w:t>
            </w:r>
            <w:r w:rsidR="00FE3BF8">
              <w:rPr>
                <w:rFonts w:ascii="Arial" w:hAnsi="Arial" w:cs="Arial"/>
                <w:color w:val="000000"/>
                <w:sz w:val="22"/>
                <w:szCs w:val="22"/>
              </w:rPr>
              <w:t xml:space="preserve">quienes somos, contacto, siendo interactivo en imagen que nos redirigirá a otras ligas o páginas de información más específica o de apoyo y video con control de reproducción </w:t>
            </w:r>
            <w:r w:rsidR="002C5BE4">
              <w:rPr>
                <w:rFonts w:ascii="Arial" w:hAnsi="Arial" w:cs="Arial"/>
                <w:color w:val="000000"/>
                <w:sz w:val="22"/>
                <w:szCs w:val="22"/>
              </w:rPr>
              <w:t>header</w:t>
            </w:r>
            <w:r w:rsidR="00FE3BF8">
              <w:rPr>
                <w:rFonts w:ascii="Arial" w:hAnsi="Arial" w:cs="Arial"/>
                <w:color w:val="000000"/>
                <w:sz w:val="22"/>
                <w:szCs w:val="22"/>
              </w:rPr>
              <w:t xml:space="preserve"> mostrara nuestras redes sociales para contacto y vínculos a </w:t>
            </w:r>
            <w:r w:rsidR="003E1F1F">
              <w:rPr>
                <w:rFonts w:ascii="Arial" w:hAnsi="Arial" w:cs="Arial"/>
                <w:color w:val="000000"/>
                <w:sz w:val="22"/>
                <w:szCs w:val="22"/>
              </w:rPr>
              <w:t>dependencias gubernamentales.</w:t>
            </w:r>
          </w:p>
        </w:tc>
      </w:tr>
      <w:tr w:rsidR="006962B9" w:rsidRPr="008C2396" w14:paraId="026C4024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75117E0B" w14:textId="77777777" w:rsidR="006962B9" w:rsidRPr="008C2396" w:rsidRDefault="00947941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Requerimientos Funcionales y c</w:t>
            </w:r>
            <w:r w:rsidR="006012E8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riterios de </w:t>
            </w:r>
            <w:r w:rsidR="00F15D7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a</w:t>
            </w:r>
            <w:r w:rsidR="00F229B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ceptación</w:t>
            </w:r>
            <w:r w:rsidR="003E467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6709EA3E" w14:textId="48D38DD0" w:rsidR="00C0695D" w:rsidRDefault="003E1F1F" w:rsidP="00C33F6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La página contara con una base de datos para registro en un formulario para quien visita la página y a su vez poder dar atención y respuesta a los usuarios que visitan el sitio. Debe ser óptima visualización para los dispositivos (pc, laptop, smartphone)</w:t>
            </w:r>
          </w:p>
        </w:tc>
      </w:tr>
      <w:tr w:rsidR="00D51922" w:rsidRPr="008C2396" w14:paraId="3FB8A95A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0DE562F9" w14:textId="77777777" w:rsidR="00D51922" w:rsidRPr="008C2396" w:rsidRDefault="00E226C6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Requerimientos </w:t>
            </w:r>
            <w:r w:rsidR="0036354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</w:t>
            </w:r>
            <w:r w:rsidR="00ED5FA3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Funcionales</w:t>
            </w:r>
            <w:r w:rsidR="000B196E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y de calidad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34129F49" w14:textId="77777777" w:rsidR="00C0695D" w:rsidRDefault="00C0695D" w:rsidP="00376C87">
            <w:p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</w:p>
          <w:p w14:paraId="0714C61A" w14:textId="0C954F96" w:rsidR="00D51922" w:rsidRDefault="002C63AF" w:rsidP="00376C87">
            <w:pP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 </w:t>
            </w:r>
            <w:r w:rsidR="004E606D"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 xml:space="preserve">La carga de la </w:t>
            </w:r>
            <w:r w:rsidR="003E1F1F"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página</w:t>
            </w:r>
            <w:r w:rsidR="004E606D"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 xml:space="preserve"> no deberá exceder los 3 segundos.</w:t>
            </w:r>
          </w:p>
          <w:p w14:paraId="571AE83C" w14:textId="77777777" w:rsidR="003E1F1F" w:rsidRDefault="003E1F1F" w:rsidP="00376C87">
            <w:pP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</w:pPr>
          </w:p>
          <w:p w14:paraId="73B68647" w14:textId="77777777" w:rsidR="004E606D" w:rsidRDefault="004E606D" w:rsidP="00376C87">
            <w:pP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 xml:space="preserve"> Diseño intuitivo y fácil de conocer la información que muestra en cada    </w:t>
            </w:r>
          </w:p>
          <w:p w14:paraId="3BC2EADB" w14:textId="3BB08515" w:rsidR="004E606D" w:rsidRPr="008C2396" w:rsidRDefault="004E606D" w:rsidP="00376C87">
            <w:p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 xml:space="preserve"> sección.</w:t>
            </w:r>
            <w: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  </w:t>
            </w:r>
          </w:p>
        </w:tc>
      </w:tr>
      <w:tr w:rsidR="006962B9" w:rsidRPr="008C2396" w14:paraId="554AEB6D" w14:textId="77777777" w:rsidTr="005D0764">
        <w:trPr>
          <w:trHeight w:val="1996"/>
        </w:trPr>
        <w:tc>
          <w:tcPr>
            <w:tcW w:w="2836" w:type="dxa"/>
            <w:shd w:val="clear" w:color="auto" w:fill="A50021"/>
            <w:vAlign w:val="center"/>
          </w:tcPr>
          <w:p w14:paraId="2A45BAB6" w14:textId="77777777" w:rsidR="006962B9" w:rsidRPr="008C2396" w:rsidRDefault="006962B9" w:rsidP="00BA36D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Interesados en la solución</w:t>
            </w:r>
          </w:p>
        </w:tc>
        <w:tc>
          <w:tcPr>
            <w:tcW w:w="7683" w:type="dxa"/>
            <w:gridSpan w:val="5"/>
            <w:shd w:val="clear" w:color="auto" w:fill="auto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906"/>
              <w:gridCol w:w="4753"/>
            </w:tblGrid>
            <w:tr w:rsidR="00F0451E" w:rsidRPr="008C2396" w14:paraId="7DB07B0B" w14:textId="77777777" w:rsidTr="00287554">
              <w:tc>
                <w:tcPr>
                  <w:tcW w:w="0" w:type="auto"/>
                  <w:shd w:val="clear" w:color="auto" w:fill="A6A6A6"/>
                </w:tcPr>
                <w:p w14:paraId="5018A9DD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Nombre/Rol/Perfil</w:t>
                  </w:r>
                </w:p>
              </w:tc>
              <w:tc>
                <w:tcPr>
                  <w:tcW w:w="0" w:type="auto"/>
                  <w:shd w:val="clear" w:color="auto" w:fill="A6A6A6"/>
                </w:tcPr>
                <w:p w14:paraId="5D3963A4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Descripción</w:t>
                  </w:r>
                </w:p>
              </w:tc>
            </w:tr>
            <w:tr w:rsidR="00F0451E" w:rsidRPr="008C2396" w14:paraId="454A6700" w14:textId="77777777" w:rsidTr="00287554">
              <w:tc>
                <w:tcPr>
                  <w:tcW w:w="0" w:type="auto"/>
                  <w:shd w:val="clear" w:color="auto" w:fill="auto"/>
                </w:tcPr>
                <w:p w14:paraId="766D477C" w14:textId="4F4F3B1F" w:rsidR="00F0451E" w:rsidRPr="008C2396" w:rsidRDefault="00E23D09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María Gonzalez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595C4EDD" w14:textId="755AEBEF" w:rsidR="00311F0C" w:rsidRDefault="00A23449" w:rsidP="0031230D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Presidente Ejecutivo de la empresa</w:t>
                  </w:r>
                  <w:r w:rsidR="00E23D09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 xml:space="preserve"> EnpoderM</w:t>
                  </w:r>
                </w:p>
              </w:tc>
            </w:tr>
            <w:tr w:rsidR="00F0451E" w:rsidRPr="008C2396" w14:paraId="6901C58B" w14:textId="77777777" w:rsidTr="00287554">
              <w:tc>
                <w:tcPr>
                  <w:tcW w:w="0" w:type="auto"/>
                  <w:shd w:val="clear" w:color="auto" w:fill="auto"/>
                </w:tcPr>
                <w:p w14:paraId="525E485C" w14:textId="6E389569" w:rsidR="00F0451E" w:rsidRPr="008C2396" w:rsidRDefault="00E23D09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Ernesto Contreras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060AD7B4" w14:textId="77777777" w:rsidR="00F0451E" w:rsidRPr="008C2396" w:rsidRDefault="00A23449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Líder de proyecto</w:t>
                  </w:r>
                </w:p>
              </w:tc>
            </w:tr>
            <w:tr w:rsidR="00F0451E" w:rsidRPr="008C2396" w14:paraId="0517DCA7" w14:textId="77777777" w:rsidTr="00287554">
              <w:tc>
                <w:tcPr>
                  <w:tcW w:w="0" w:type="auto"/>
                  <w:shd w:val="clear" w:color="auto" w:fill="auto"/>
                </w:tcPr>
                <w:p w14:paraId="04044555" w14:textId="77777777" w:rsidR="00F0451E" w:rsidRPr="008C2396" w:rsidRDefault="00A23449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Usuario Final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32E48D92" w14:textId="77777777" w:rsidR="00F0451E" w:rsidRPr="008C2396" w:rsidRDefault="00A23449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Usuario final </w:t>
                  </w:r>
                </w:p>
              </w:tc>
            </w:tr>
          </w:tbl>
          <w:p w14:paraId="7F78B87F" w14:textId="77777777" w:rsidR="006962B9" w:rsidRPr="008C2396" w:rsidRDefault="006962B9" w:rsidP="00F045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1831" w:rsidRPr="008C2396" w14:paraId="1961498B" w14:textId="77777777" w:rsidTr="008C2396">
        <w:trPr>
          <w:trHeight w:val="843"/>
        </w:trPr>
        <w:tc>
          <w:tcPr>
            <w:tcW w:w="2836" w:type="dxa"/>
            <w:shd w:val="clear" w:color="auto" w:fill="A50021"/>
            <w:vAlign w:val="center"/>
          </w:tcPr>
          <w:p w14:paraId="3636A837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69E003DE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2015D33" w14:textId="63A643E0" w:rsidR="006962B9" w:rsidRPr="008C2396" w:rsidRDefault="002C5BE4" w:rsidP="003123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definirá los datos que ingresaran en el formulario par los usuarios que soliciten apoyo y la información no será publica.</w:t>
            </w:r>
          </w:p>
        </w:tc>
      </w:tr>
      <w:tr w:rsidR="00406976" w:rsidRPr="008C2396" w14:paraId="6CA3FEAD" w14:textId="77777777" w:rsidTr="00287554">
        <w:trPr>
          <w:trHeight w:val="1106"/>
        </w:trPr>
        <w:tc>
          <w:tcPr>
            <w:tcW w:w="2836" w:type="dxa"/>
            <w:vMerge w:val="restart"/>
            <w:shd w:val="clear" w:color="auto" w:fill="A50021"/>
            <w:vAlign w:val="center"/>
          </w:tcPr>
          <w:p w14:paraId="444F0F12" w14:textId="77777777" w:rsidR="00406976" w:rsidRPr="008C2396" w:rsidRDefault="00406976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lastRenderedPageBreak/>
              <w:t xml:space="preserve">Requisitos </w:t>
            </w:r>
            <w:r w:rsidR="00CB37BC" w:rsidRPr="008C2396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écnicos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2801FA82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Tipo de Desarrollo</w:t>
            </w:r>
          </w:p>
        </w:tc>
        <w:tc>
          <w:tcPr>
            <w:tcW w:w="5928" w:type="dxa"/>
            <w:gridSpan w:val="4"/>
            <w:shd w:val="clear" w:color="auto" w:fill="auto"/>
          </w:tcPr>
          <w:p w14:paraId="6EF42650" w14:textId="77777777" w:rsidR="00406976" w:rsidRPr="008C2396" w:rsidRDefault="00406976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276ECA25" w14:textId="33381BF7" w:rsidR="00F1592D" w:rsidRPr="008C2396" w:rsidRDefault="00E23D09" w:rsidP="00F159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shd w:val="clear" w:color="auto" w:fill="FF0000"/>
              </w:rPr>
              <w:fldChar w:fldCharType="begin">
                <w:ffData>
                  <w:name w:val="Marcar1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bookmarkStart w:id="3" w:name="Marcar1"/>
            <w:r>
              <w:rPr>
                <w:rFonts w:ascii="Arial" w:hAnsi="Arial" w:cs="Arial"/>
                <w:sz w:val="22"/>
                <w:szCs w:val="22"/>
                <w:shd w:val="clear" w:color="auto" w:fill="FF000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2"/>
                <w:szCs w:val="22"/>
                <w:shd w:val="clear" w:color="auto" w:fill="FF0000"/>
              </w:rPr>
            </w:r>
            <w:r w:rsidR="00000000">
              <w:rPr>
                <w:rFonts w:ascii="Arial" w:hAnsi="Arial" w:cs="Arial"/>
                <w:sz w:val="22"/>
                <w:szCs w:val="22"/>
                <w:shd w:val="clear" w:color="auto" w:fill="FF0000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  <w:shd w:val="clear" w:color="auto" w:fill="FF0000"/>
              </w:rPr>
              <w:fldChar w:fldCharType="end"/>
            </w:r>
            <w:bookmarkEnd w:id="3"/>
            <w:r w:rsidR="00406976" w:rsidRPr="008C2396">
              <w:rPr>
                <w:rFonts w:ascii="Arial" w:hAnsi="Arial" w:cs="Arial"/>
                <w:sz w:val="22"/>
                <w:szCs w:val="22"/>
              </w:rPr>
              <w:t xml:space="preserve"> Web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         </w:t>
            </w: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4" w:name="Marcar2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2"/>
                <w:szCs w:val="22"/>
              </w:rPr>
            </w:r>
            <w:r w:rsidR="0000000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4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Escritorio     </w:t>
            </w: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5" w:name="Marcar3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2"/>
                <w:szCs w:val="22"/>
              </w:rPr>
            </w:r>
            <w:r w:rsidR="0000000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5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Móvil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271B4D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Marcar4"/>
            <w:r w:rsidR="004D5E96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2"/>
                <w:szCs w:val="22"/>
              </w:rPr>
            </w:r>
            <w:r w:rsidR="0000000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"/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Servicio Web     </w:t>
            </w:r>
          </w:p>
          <w:p w14:paraId="604DA350" w14:textId="77777777" w:rsidR="00F1592D" w:rsidRPr="008C2396" w:rsidRDefault="00F1592D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1D7F24E8" w14:textId="77777777" w:rsidR="00EB3B75" w:rsidRPr="008C2396" w:rsidRDefault="00F1592D" w:rsidP="00EB3B75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Marcar5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2"/>
                <w:szCs w:val="22"/>
              </w:rPr>
            </w:r>
            <w:r w:rsidR="0000000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7"/>
            <w:r w:rsidRPr="008C2396">
              <w:rPr>
                <w:rFonts w:ascii="Arial" w:hAnsi="Arial" w:cs="Arial"/>
                <w:sz w:val="22"/>
                <w:szCs w:val="22"/>
              </w:rPr>
              <w:t xml:space="preserve"> Servicio Windows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Marcar6"/>
            <w:r w:rsidR="00EB3B75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2"/>
                <w:szCs w:val="22"/>
              </w:rPr>
            </w:r>
            <w:r w:rsidR="0000000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8"/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71643" w:rsidRPr="008C2396">
              <w:rPr>
                <w:rFonts w:ascii="Arial" w:hAnsi="Arial" w:cs="Arial"/>
                <w:sz w:val="22"/>
                <w:szCs w:val="22"/>
              </w:rPr>
              <w:t>Otro: _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t>_________________</w:t>
            </w:r>
          </w:p>
          <w:p w14:paraId="31B7A0E3" w14:textId="77777777" w:rsidR="00406976" w:rsidRPr="008C2396" w:rsidRDefault="00406976" w:rsidP="00EB3B75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</w:p>
        </w:tc>
      </w:tr>
      <w:tr w:rsidR="00406976" w:rsidRPr="008C2396" w14:paraId="1F067803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6A6E275C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1EE8DFA6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Base de Datos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66D89402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1DB2ED1E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Marcar7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2"/>
                <w:szCs w:val="22"/>
              </w:rPr>
            </w:r>
            <w:r w:rsidR="0000000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Oracle</w:t>
            </w:r>
          </w:p>
          <w:p w14:paraId="743F49F3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Marcar8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2"/>
                <w:szCs w:val="22"/>
              </w:rPr>
            </w:r>
            <w:r w:rsidR="0000000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SQL Server</w:t>
            </w:r>
          </w:p>
          <w:p w14:paraId="3B04D601" w14:textId="447087CE" w:rsidR="00406976" w:rsidRPr="00D1764B" w:rsidRDefault="00E23D09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1" w:name="Marcar9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2"/>
                <w:szCs w:val="22"/>
              </w:rPr>
            </w:r>
            <w:r w:rsidR="0000000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1"/>
            <w:r w:rsidR="00406976"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252489" w:rsidRPr="00D1764B">
              <w:rPr>
                <w:rFonts w:ascii="Arial" w:hAnsi="Arial" w:cs="Arial"/>
                <w:sz w:val="22"/>
                <w:szCs w:val="22"/>
                <w:lang w:val="en-US"/>
              </w:rPr>
              <w:t>My</w:t>
            </w:r>
            <w:r w:rsidR="00406976" w:rsidRPr="00D1764B">
              <w:rPr>
                <w:rFonts w:ascii="Arial" w:hAnsi="Arial" w:cs="Arial"/>
                <w:sz w:val="22"/>
                <w:szCs w:val="22"/>
                <w:lang w:val="en-US"/>
              </w:rPr>
              <w:t>SQL</w:t>
            </w:r>
          </w:p>
          <w:p w14:paraId="4392BF67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Marcar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2"/>
                <w:szCs w:val="22"/>
              </w:rPr>
            </w:r>
            <w:r w:rsidR="0000000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2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MongoDB</w:t>
            </w:r>
          </w:p>
          <w:p w14:paraId="6FC5A07E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Marcar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2"/>
                <w:szCs w:val="22"/>
              </w:rPr>
            </w:r>
            <w:r w:rsidR="0000000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3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171643" w:rsidRPr="00D1764B">
              <w:rPr>
                <w:rFonts w:ascii="Arial" w:hAnsi="Arial" w:cs="Arial"/>
                <w:sz w:val="22"/>
                <w:szCs w:val="22"/>
                <w:lang w:val="en-US"/>
              </w:rPr>
              <w:t>Otro: _</w:t>
            </w:r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_________________</w:t>
            </w:r>
          </w:p>
          <w:p w14:paraId="0BAAE5F5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47" w:type="dxa"/>
            <w:shd w:val="clear" w:color="auto" w:fill="auto"/>
          </w:tcPr>
          <w:p w14:paraId="364495F0" w14:textId="77777777" w:rsidR="00406976" w:rsidRPr="008C2396" w:rsidRDefault="00406976" w:rsidP="00DD4EC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0038D8EE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1FE6D38B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754E2DFF" w14:textId="4A045C33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</w:t>
            </w:r>
            <w:r w:rsidR="00521C30">
              <w:rPr>
                <w:rFonts w:ascii="Arial" w:hAnsi="Arial" w:cs="Arial"/>
                <w:b/>
                <w:color w:val="D9D9D9"/>
                <w:sz w:val="22"/>
                <w:szCs w:val="22"/>
              </w:rPr>
              <w:t>_</w:t>
            </w:r>
            <w:r w:rsidR="00E23D09">
              <w:rPr>
                <w:rFonts w:ascii="Arial" w:hAnsi="Arial" w:cs="Arial"/>
                <w:b/>
                <w:color w:val="000000"/>
                <w:sz w:val="22"/>
                <w:szCs w:val="22"/>
              </w:rPr>
              <w:t>9.9</w:t>
            </w:r>
            <w:r w:rsidR="00521C30">
              <w:rPr>
                <w:rFonts w:ascii="Arial" w:hAnsi="Arial" w:cs="Arial"/>
                <w:b/>
                <w:color w:val="D9D9D9"/>
                <w:sz w:val="22"/>
                <w:szCs w:val="22"/>
              </w:rPr>
              <w:t>__</w:t>
            </w: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</w:t>
            </w:r>
          </w:p>
          <w:p w14:paraId="53478832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7A40CA0A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293E6B5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406976" w:rsidRPr="008C2396" w14:paraId="235E15CE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5636BECA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0D4231F7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Lenguaje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3F837765" w14:textId="77777777" w:rsidR="00406976" w:rsidRPr="008C2396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</w:p>
          <w:p w14:paraId="31882D0B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2"/>
                <w:szCs w:val="22"/>
              </w:rPr>
            </w:r>
            <w:r w:rsidR="0000000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C#</w:t>
            </w:r>
          </w:p>
          <w:p w14:paraId="5034C02F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2"/>
                <w:szCs w:val="22"/>
              </w:rPr>
            </w:r>
            <w:r w:rsidR="0000000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VB</w:t>
            </w:r>
          </w:p>
          <w:p w14:paraId="12BDA5F7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2"/>
                <w:szCs w:val="22"/>
              </w:rPr>
            </w:r>
            <w:r w:rsidR="0000000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PHP</w:t>
            </w:r>
          </w:p>
          <w:p w14:paraId="1094B4DF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2"/>
                <w:szCs w:val="22"/>
              </w:rPr>
            </w:r>
            <w:r w:rsidR="0000000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Java</w:t>
            </w:r>
          </w:p>
          <w:p w14:paraId="33EB9512" w14:textId="1A3C312F" w:rsidR="00406976" w:rsidRPr="00D1764B" w:rsidRDefault="00E23D09" w:rsidP="005B1D0C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2"/>
                <w:szCs w:val="22"/>
              </w:rPr>
            </w:r>
            <w:r w:rsidR="0000000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406976"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t>JavaScript</w:t>
            </w:r>
          </w:p>
          <w:p w14:paraId="6FC2A702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2"/>
                <w:szCs w:val="22"/>
              </w:rPr>
            </w:r>
            <w:r w:rsidR="0000000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71643" w:rsidRPr="00D1764B">
              <w:rPr>
                <w:rFonts w:ascii="Arial" w:hAnsi="Arial" w:cs="Arial"/>
                <w:sz w:val="22"/>
                <w:szCs w:val="22"/>
              </w:rPr>
              <w:t>Otro: _</w:t>
            </w:r>
            <w:r w:rsidRPr="00D1764B">
              <w:rPr>
                <w:rFonts w:ascii="Arial" w:hAnsi="Arial" w:cs="Arial"/>
                <w:sz w:val="22"/>
                <w:szCs w:val="22"/>
              </w:rPr>
              <w:t>__________________</w:t>
            </w:r>
          </w:p>
          <w:p w14:paraId="198DDEE8" w14:textId="77777777" w:rsidR="00406976" w:rsidRPr="008C2396" w:rsidRDefault="00406976" w:rsidP="003123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7" w:type="dxa"/>
            <w:shd w:val="clear" w:color="auto" w:fill="auto"/>
          </w:tcPr>
          <w:p w14:paraId="72AD2266" w14:textId="77777777" w:rsidR="00190F2A" w:rsidRPr="008C2396" w:rsidRDefault="00190F2A" w:rsidP="00190F2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770DA521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6184C96A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E2FCD09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4AD9B0D4" w14:textId="15269D79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</w:t>
            </w:r>
            <w:r w:rsidR="00035519">
              <w:rPr>
                <w:rFonts w:ascii="Arial" w:hAnsi="Arial" w:cs="Arial"/>
                <w:b/>
                <w:color w:val="000000"/>
                <w:sz w:val="22"/>
                <w:szCs w:val="22"/>
              </w:rPr>
              <w:t>JS 6</w:t>
            </w: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</w:t>
            </w:r>
          </w:p>
          <w:p w14:paraId="1C6197B3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670569F8" w14:textId="77777777" w:rsidR="00406976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5BF34EC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CF1DBE" w:rsidRPr="008C2396" w14:paraId="2CC37DDC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6B775208" w14:textId="77777777" w:rsidR="00CF1DBE" w:rsidRPr="008C2396" w:rsidRDefault="00F8500A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Viabilidad </w:t>
            </w:r>
            <w:r w:rsidR="00E351AD" w:rsidRPr="008C2396">
              <w:rPr>
                <w:rFonts w:ascii="Arial" w:hAnsi="Arial" w:cs="Arial"/>
                <w:b/>
                <w:sz w:val="22"/>
                <w:szCs w:val="22"/>
              </w:rPr>
              <w:t>Técnica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5B92E0B6" w14:textId="0573F73D" w:rsidR="000C0F24" w:rsidRPr="008C2396" w:rsidRDefault="006650FC" w:rsidP="00DD4EC2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t xml:space="preserve">Luego de adelantado el análisis de los requisitos </w:t>
            </w:r>
            <w:r w:rsidR="005E40B5" w:rsidRPr="008C2396">
              <w:rPr>
                <w:rFonts w:ascii="Arial" w:hAnsi="Arial" w:cs="Arial"/>
                <w:sz w:val="22"/>
                <w:szCs w:val="22"/>
              </w:rPr>
              <w:t>y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7786E" w:rsidRPr="008C2396">
              <w:rPr>
                <w:rFonts w:ascii="Arial" w:hAnsi="Arial" w:cs="Arial"/>
                <w:sz w:val="22"/>
                <w:szCs w:val="22"/>
              </w:rPr>
              <w:t>requerimientos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es viable proponer una solución técnica para esta solicitud: SI </w:t>
            </w:r>
            <w:r w:rsidR="00171643" w:rsidRPr="008C2396">
              <w:rPr>
                <w:rFonts w:ascii="Arial" w:hAnsi="Arial" w:cs="Arial"/>
                <w:sz w:val="22"/>
                <w:szCs w:val="22"/>
              </w:rPr>
              <w:t>(</w:t>
            </w:r>
            <w:r w:rsidR="00035519">
              <w:rPr>
                <w:rFonts w:ascii="Arial" w:hAnsi="Arial" w:cs="Arial"/>
                <w:sz w:val="22"/>
                <w:szCs w:val="22"/>
              </w:rPr>
              <w:t>X</w:t>
            </w:r>
            <w:r w:rsidR="00171643" w:rsidRPr="008C2396">
              <w:rPr>
                <w:rFonts w:ascii="Arial" w:hAnsi="Arial" w:cs="Arial"/>
                <w:sz w:val="22"/>
                <w:szCs w:val="22"/>
              </w:rPr>
              <w:t>)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N</w:t>
            </w:r>
            <w:r w:rsidR="00C63992" w:rsidRPr="008C2396">
              <w:rPr>
                <w:rFonts w:ascii="Arial" w:hAnsi="Arial" w:cs="Arial"/>
                <w:sz w:val="22"/>
                <w:szCs w:val="22"/>
              </w:rPr>
              <w:t>O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71643" w:rsidRPr="008C2396">
              <w:rPr>
                <w:rFonts w:ascii="Arial" w:hAnsi="Arial" w:cs="Arial"/>
                <w:sz w:val="22"/>
                <w:szCs w:val="22"/>
              </w:rPr>
              <w:t>()</w:t>
            </w:r>
          </w:p>
        </w:tc>
      </w:tr>
    </w:tbl>
    <w:p w14:paraId="62C02F4C" w14:textId="77777777" w:rsidR="000A71D8" w:rsidRPr="008C2396" w:rsidRDefault="000A71D8" w:rsidP="003D4A48">
      <w:pPr>
        <w:rPr>
          <w:rFonts w:ascii="Arial" w:hAnsi="Arial" w:cs="Arial"/>
          <w:b/>
          <w:sz w:val="28"/>
          <w:szCs w:val="28"/>
          <w:lang w:val="es-CO"/>
        </w:rPr>
      </w:pPr>
    </w:p>
    <w:p w14:paraId="01E3504D" w14:textId="77777777"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56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7"/>
        <w:gridCol w:w="2549"/>
        <w:gridCol w:w="1450"/>
        <w:gridCol w:w="2493"/>
      </w:tblGrid>
      <w:tr w:rsidR="008B73D8" w:rsidRPr="008C2396" w14:paraId="0CE78CDE" w14:textId="77777777" w:rsidTr="00035519">
        <w:trPr>
          <w:trHeight w:val="274"/>
        </w:trPr>
        <w:tc>
          <w:tcPr>
            <w:tcW w:w="4077" w:type="dxa"/>
            <w:shd w:val="clear" w:color="auto" w:fill="A6A6A6"/>
          </w:tcPr>
          <w:p w14:paraId="088C5DB6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49" w:type="dxa"/>
            <w:shd w:val="clear" w:color="auto" w:fill="A6A6A6"/>
          </w:tcPr>
          <w:p w14:paraId="0BF3CA64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450" w:type="dxa"/>
            <w:shd w:val="clear" w:color="auto" w:fill="A6A6A6"/>
          </w:tcPr>
          <w:p w14:paraId="22A81C70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493" w:type="dxa"/>
            <w:shd w:val="clear" w:color="auto" w:fill="A6A6A6"/>
          </w:tcPr>
          <w:p w14:paraId="2657AF29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B73D8" w:rsidRPr="008C2396" w14:paraId="4694F322" w14:textId="77777777" w:rsidTr="00035519">
        <w:trPr>
          <w:trHeight w:val="559"/>
        </w:trPr>
        <w:tc>
          <w:tcPr>
            <w:tcW w:w="4077" w:type="dxa"/>
            <w:shd w:val="clear" w:color="auto" w:fill="auto"/>
          </w:tcPr>
          <w:p w14:paraId="2A13D360" w14:textId="2BF6BE98" w:rsidR="008B73D8" w:rsidRPr="008C2396" w:rsidRDefault="00035519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Maria Gonzalez luna</w:t>
            </w:r>
          </w:p>
        </w:tc>
        <w:tc>
          <w:tcPr>
            <w:tcW w:w="2549" w:type="dxa"/>
            <w:shd w:val="clear" w:color="auto" w:fill="auto"/>
          </w:tcPr>
          <w:p w14:paraId="55A0E297" w14:textId="72A73760" w:rsidR="008B73D8" w:rsidRDefault="00035519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Asociación de Apoyo a la Mujer ( EnpoderM )</w:t>
            </w:r>
          </w:p>
        </w:tc>
        <w:tc>
          <w:tcPr>
            <w:tcW w:w="1450" w:type="dxa"/>
            <w:shd w:val="clear" w:color="auto" w:fill="auto"/>
          </w:tcPr>
          <w:p w14:paraId="18219718" w14:textId="525A00F1" w:rsidR="008B73D8" w:rsidRPr="008C2396" w:rsidRDefault="00035519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5512345689</w:t>
            </w:r>
          </w:p>
        </w:tc>
        <w:tc>
          <w:tcPr>
            <w:tcW w:w="2493" w:type="dxa"/>
            <w:shd w:val="clear" w:color="auto" w:fill="auto"/>
          </w:tcPr>
          <w:p w14:paraId="5BAE3E32" w14:textId="024EC49D" w:rsidR="008B73D8" w:rsidRPr="008C2396" w:rsidRDefault="00035519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MGlira</w:t>
            </w:r>
          </w:p>
        </w:tc>
      </w:tr>
      <w:tr w:rsidR="008B73D8" w:rsidRPr="008C2396" w14:paraId="6E89EB8B" w14:textId="77777777" w:rsidTr="00035519">
        <w:trPr>
          <w:trHeight w:val="274"/>
        </w:trPr>
        <w:tc>
          <w:tcPr>
            <w:tcW w:w="4077" w:type="dxa"/>
            <w:shd w:val="clear" w:color="auto" w:fill="auto"/>
          </w:tcPr>
          <w:p w14:paraId="5B403990" w14:textId="36520FB6" w:rsidR="008B73D8" w:rsidRPr="008C2396" w:rsidRDefault="00035519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Ernesto Contreras Cruz</w:t>
            </w:r>
          </w:p>
        </w:tc>
        <w:tc>
          <w:tcPr>
            <w:tcW w:w="2549" w:type="dxa"/>
            <w:shd w:val="clear" w:color="auto" w:fill="auto"/>
          </w:tcPr>
          <w:p w14:paraId="49ED3DD3" w14:textId="1DABCE94" w:rsidR="008B73D8" w:rsidRPr="00035519" w:rsidRDefault="00035519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35519">
              <w:rPr>
                <w:rFonts w:ascii="Arial" w:hAnsi="Arial" w:cs="Arial"/>
                <w:sz w:val="22"/>
                <w:szCs w:val="22"/>
              </w:rPr>
              <w:t>Líder de proyecto</w:t>
            </w:r>
          </w:p>
        </w:tc>
        <w:tc>
          <w:tcPr>
            <w:tcW w:w="1450" w:type="dxa"/>
            <w:shd w:val="clear" w:color="auto" w:fill="auto"/>
          </w:tcPr>
          <w:p w14:paraId="2D69B2CD" w14:textId="29681F52" w:rsidR="008B73D8" w:rsidRPr="008C2396" w:rsidRDefault="00035519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5513543518</w:t>
            </w:r>
          </w:p>
        </w:tc>
        <w:tc>
          <w:tcPr>
            <w:tcW w:w="2493" w:type="dxa"/>
            <w:shd w:val="clear" w:color="auto" w:fill="auto"/>
          </w:tcPr>
          <w:p w14:paraId="4AFD3292" w14:textId="40B3EA22" w:rsidR="008B73D8" w:rsidRPr="008C2396" w:rsidRDefault="00035519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ErnestCC</w:t>
            </w:r>
          </w:p>
        </w:tc>
      </w:tr>
      <w:tr w:rsidR="008B73D8" w:rsidRPr="008C2396" w14:paraId="57E767EC" w14:textId="77777777" w:rsidTr="00035519">
        <w:trPr>
          <w:trHeight w:val="274"/>
        </w:trPr>
        <w:tc>
          <w:tcPr>
            <w:tcW w:w="4077" w:type="dxa"/>
            <w:shd w:val="clear" w:color="auto" w:fill="auto"/>
          </w:tcPr>
          <w:p w14:paraId="3C1E31E7" w14:textId="48D41395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49" w:type="dxa"/>
            <w:shd w:val="clear" w:color="auto" w:fill="auto"/>
          </w:tcPr>
          <w:p w14:paraId="6D6D2EE0" w14:textId="082623E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450" w:type="dxa"/>
            <w:shd w:val="clear" w:color="auto" w:fill="auto"/>
          </w:tcPr>
          <w:p w14:paraId="10AC3DEA" w14:textId="6E51600C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493" w:type="dxa"/>
            <w:shd w:val="clear" w:color="auto" w:fill="auto"/>
          </w:tcPr>
          <w:p w14:paraId="3ACFFB45" w14:textId="7319076F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10A6B180" w14:textId="77777777" w:rsidR="006844B1" w:rsidRPr="008C2396" w:rsidRDefault="00C454AB" w:rsidP="0050044E">
      <w:pPr>
        <w:numPr>
          <w:ilvl w:val="0"/>
          <w:numId w:val="28"/>
        </w:num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 DE PLANEACIÓN</w:t>
      </w:r>
      <w:r w:rsidR="006007F2" w:rsidRPr="008C2396">
        <w:rPr>
          <w:rFonts w:ascii="Arial" w:hAnsi="Arial" w:cs="Arial"/>
          <w:b/>
          <w:sz w:val="28"/>
          <w:szCs w:val="28"/>
        </w:rPr>
        <w:t xml:space="preserve"> Y GERENCIA DEL PROYECTO</w:t>
      </w:r>
    </w:p>
    <w:p w14:paraId="65F43C03" w14:textId="77777777" w:rsidR="006844B1" w:rsidRPr="008C2396" w:rsidRDefault="006844B1" w:rsidP="00E1591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45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"/>
        <w:gridCol w:w="1806"/>
        <w:gridCol w:w="414"/>
        <w:gridCol w:w="1392"/>
        <w:gridCol w:w="1494"/>
        <w:gridCol w:w="129"/>
        <w:gridCol w:w="995"/>
        <w:gridCol w:w="966"/>
        <w:gridCol w:w="411"/>
        <w:gridCol w:w="2382"/>
      </w:tblGrid>
      <w:tr w:rsidR="00BF75C6" w:rsidRPr="008C2396" w14:paraId="3058842C" w14:textId="77777777" w:rsidTr="004627A3">
        <w:trPr>
          <w:trHeight w:val="182"/>
        </w:trPr>
        <w:tc>
          <w:tcPr>
            <w:tcW w:w="2613" w:type="dxa"/>
            <w:gridSpan w:val="3"/>
            <w:shd w:val="clear" w:color="auto" w:fill="A50021"/>
            <w:vAlign w:val="center"/>
          </w:tcPr>
          <w:p w14:paraId="65AF27FD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</w:p>
        </w:tc>
        <w:tc>
          <w:tcPr>
            <w:tcW w:w="2613" w:type="dxa"/>
            <w:gridSpan w:val="2"/>
            <w:shd w:val="clear" w:color="auto" w:fill="FFFFFF"/>
            <w:vAlign w:val="center"/>
          </w:tcPr>
          <w:p w14:paraId="0B9DFA24" w14:textId="4E304FD9" w:rsidR="000E42E9" w:rsidRPr="008C2396" w:rsidRDefault="00BF75C6" w:rsidP="00BF75C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Líder de proyecto</w:t>
            </w:r>
          </w:p>
        </w:tc>
        <w:tc>
          <w:tcPr>
            <w:tcW w:w="2613" w:type="dxa"/>
            <w:gridSpan w:val="4"/>
            <w:shd w:val="clear" w:color="auto" w:fill="A50021"/>
            <w:vAlign w:val="center"/>
          </w:tcPr>
          <w:p w14:paraId="4691F9C4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2613" w:type="dxa"/>
            <w:shd w:val="clear" w:color="auto" w:fill="FFFFFF"/>
            <w:vAlign w:val="center"/>
          </w:tcPr>
          <w:p w14:paraId="6927A101" w14:textId="1F89A9FF" w:rsidR="000E42E9" w:rsidRPr="008C2396" w:rsidRDefault="00BF75C6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01-11-2022</w:t>
            </w:r>
          </w:p>
        </w:tc>
      </w:tr>
      <w:tr w:rsidR="00BB0598" w:rsidRPr="008C2396" w14:paraId="1D1EB689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4ED35989" w14:textId="77777777" w:rsidR="00BB0598" w:rsidRPr="008C2396" w:rsidRDefault="00E75F93" w:rsidP="000C0F2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Plan estratégico de fases del proyecto</w:t>
            </w:r>
          </w:p>
        </w:tc>
      </w:tr>
      <w:tr w:rsidR="003C628D" w:rsidRPr="008C2396" w14:paraId="5E94C0A0" w14:textId="77777777" w:rsidTr="004627A3">
        <w:trPr>
          <w:trHeight w:val="226"/>
        </w:trPr>
        <w:tc>
          <w:tcPr>
            <w:tcW w:w="463" w:type="dxa"/>
            <w:shd w:val="clear" w:color="auto" w:fill="A6A6A6"/>
          </w:tcPr>
          <w:p w14:paraId="3E4D7079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N°</w:t>
            </w:r>
          </w:p>
        </w:tc>
        <w:tc>
          <w:tcPr>
            <w:tcW w:w="1763" w:type="dxa"/>
            <w:shd w:val="clear" w:color="auto" w:fill="A6A6A6"/>
          </w:tcPr>
          <w:p w14:paraId="3BE0AF78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Nombre Etapa</w:t>
            </w:r>
          </w:p>
        </w:tc>
        <w:tc>
          <w:tcPr>
            <w:tcW w:w="1540" w:type="dxa"/>
            <w:gridSpan w:val="2"/>
            <w:shd w:val="clear" w:color="auto" w:fill="A6A6A6"/>
          </w:tcPr>
          <w:p w14:paraId="35B85C72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Actividad </w:t>
            </w:r>
          </w:p>
        </w:tc>
        <w:tc>
          <w:tcPr>
            <w:tcW w:w="1586" w:type="dxa"/>
            <w:gridSpan w:val="2"/>
            <w:shd w:val="clear" w:color="auto" w:fill="A6A6A6"/>
          </w:tcPr>
          <w:p w14:paraId="7CBF50AF" w14:textId="77777777" w:rsidR="001E1737" w:rsidRPr="008C2396" w:rsidRDefault="00BC1DA8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Rol </w:t>
            </w:r>
            <w:r w:rsidR="001E1737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Responsable</w:t>
            </w:r>
          </w:p>
        </w:tc>
        <w:tc>
          <w:tcPr>
            <w:tcW w:w="1028" w:type="dxa"/>
            <w:shd w:val="clear" w:color="auto" w:fill="A6A6A6"/>
          </w:tcPr>
          <w:p w14:paraId="52875085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Inicio</w:t>
            </w:r>
          </w:p>
        </w:tc>
        <w:tc>
          <w:tcPr>
            <w:tcW w:w="992" w:type="dxa"/>
            <w:shd w:val="clear" w:color="auto" w:fill="A6A6A6"/>
          </w:tcPr>
          <w:p w14:paraId="2C28DD67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Fin</w:t>
            </w:r>
          </w:p>
        </w:tc>
        <w:tc>
          <w:tcPr>
            <w:tcW w:w="3080" w:type="dxa"/>
            <w:gridSpan w:val="2"/>
            <w:shd w:val="clear" w:color="auto" w:fill="A6A6A6"/>
          </w:tcPr>
          <w:p w14:paraId="36C27F27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Comentarios</w:t>
            </w:r>
          </w:p>
        </w:tc>
      </w:tr>
      <w:tr w:rsidR="001E1737" w:rsidRPr="008C2396" w14:paraId="42E91574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0BAEA294" w14:textId="13F8F534" w:rsidR="001E1737" w:rsidRDefault="006A5D9D" w:rsidP="00D76FA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1</w:t>
            </w:r>
          </w:p>
        </w:tc>
        <w:tc>
          <w:tcPr>
            <w:tcW w:w="1763" w:type="dxa"/>
            <w:shd w:val="clear" w:color="auto" w:fill="FFFFFF"/>
            <w:vAlign w:val="center"/>
          </w:tcPr>
          <w:p w14:paraId="459FC32F" w14:textId="55BBD14C" w:rsidR="001E1737" w:rsidRDefault="006A5D9D" w:rsidP="00D76FA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requerimientos</w:t>
            </w: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1D0FBD7D" w14:textId="11DF24E5" w:rsidR="001E1737" w:rsidRDefault="006A5D9D" w:rsidP="00D76FA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Levantamiento de requerimientos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7FE52EF6" w14:textId="25284C37" w:rsidR="001E1737" w:rsidRDefault="006A5D9D" w:rsidP="00D76FA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Líder de proyecto</w:t>
            </w:r>
          </w:p>
        </w:tc>
        <w:tc>
          <w:tcPr>
            <w:tcW w:w="1028" w:type="dxa"/>
            <w:shd w:val="clear" w:color="auto" w:fill="FFFFFF"/>
            <w:vAlign w:val="center"/>
          </w:tcPr>
          <w:p w14:paraId="1647894F" w14:textId="63195C27" w:rsidR="001E1737" w:rsidRDefault="003D234D" w:rsidP="00D76FA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12-</w:t>
            </w:r>
            <w:r w:rsidR="00BF75C6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11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516B4B94" w14:textId="3FB0A313" w:rsidR="001E1737" w:rsidRDefault="003D234D" w:rsidP="00D76FA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2</w:t>
            </w:r>
            <w:r w:rsidR="00BF75C6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1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-</w:t>
            </w:r>
            <w:r w:rsidR="00BF75C6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11</w:t>
            </w: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1C3F493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64C81147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02E8E5C0" w14:textId="2025591A" w:rsidR="001E1737" w:rsidRDefault="006A5D9D" w:rsidP="00D76FA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2</w:t>
            </w:r>
          </w:p>
        </w:tc>
        <w:tc>
          <w:tcPr>
            <w:tcW w:w="1763" w:type="dxa"/>
            <w:shd w:val="clear" w:color="auto" w:fill="FFFFFF"/>
            <w:vAlign w:val="center"/>
          </w:tcPr>
          <w:p w14:paraId="3BC2ABBA" w14:textId="2E81DDE5" w:rsidR="001E1737" w:rsidRDefault="006A5D9D" w:rsidP="00D76FA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Diseño UI</w:t>
            </w: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3642C229" w14:textId="1A7E5344" w:rsidR="001E1737" w:rsidRDefault="006A5D9D" w:rsidP="00D76FA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Prototipo interfas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3A1F633B" w14:textId="4495F84C" w:rsidR="001E1737" w:rsidRDefault="006A5D9D" w:rsidP="00D76FA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Líder de proyecto</w:t>
            </w:r>
          </w:p>
        </w:tc>
        <w:tc>
          <w:tcPr>
            <w:tcW w:w="1028" w:type="dxa"/>
            <w:shd w:val="clear" w:color="auto" w:fill="FFFFFF"/>
            <w:vAlign w:val="center"/>
          </w:tcPr>
          <w:p w14:paraId="612E9B15" w14:textId="4BABEB8E" w:rsidR="001E1737" w:rsidRDefault="003D234D" w:rsidP="00D76FA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2</w:t>
            </w:r>
            <w:r w:rsidR="00BF75C6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2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-</w:t>
            </w:r>
            <w:r w:rsidR="00BF75C6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11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54006DDD" w14:textId="01EFEF7C" w:rsidR="001E1737" w:rsidRDefault="00BF75C6" w:rsidP="00D76FA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31-11</w:t>
            </w: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2F838D14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2A2AE700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6A4BC8E7" w14:textId="0CA13971" w:rsidR="001E1737" w:rsidRDefault="006A5D9D" w:rsidP="00D76FA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lastRenderedPageBreak/>
              <w:t>3</w:t>
            </w:r>
          </w:p>
        </w:tc>
        <w:tc>
          <w:tcPr>
            <w:tcW w:w="1763" w:type="dxa"/>
            <w:shd w:val="clear" w:color="auto" w:fill="FFFFFF"/>
            <w:vAlign w:val="center"/>
          </w:tcPr>
          <w:p w14:paraId="78672646" w14:textId="62C937CB" w:rsidR="001E1737" w:rsidRDefault="006A5D9D" w:rsidP="00D76FA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Desarrollo de pag. principal</w:t>
            </w: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28343BE6" w14:textId="30FED9EE" w:rsidR="001E1737" w:rsidRDefault="006A5D9D" w:rsidP="00D76FA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codificación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76EAB2C1" w14:textId="74792E9E" w:rsidR="001E1737" w:rsidRDefault="006A5D9D" w:rsidP="00D76FA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desarrollador</w:t>
            </w:r>
          </w:p>
        </w:tc>
        <w:tc>
          <w:tcPr>
            <w:tcW w:w="1028" w:type="dxa"/>
            <w:shd w:val="clear" w:color="auto" w:fill="FFFFFF"/>
            <w:vAlign w:val="center"/>
          </w:tcPr>
          <w:p w14:paraId="24D88BE7" w14:textId="3668CD7A" w:rsidR="001E1737" w:rsidRDefault="003D234D" w:rsidP="00D76FA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01-12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227BE513" w14:textId="16ECB60F" w:rsidR="001E1737" w:rsidRDefault="003D234D" w:rsidP="00D76FA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08-12</w:t>
            </w: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060FE0AC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47D147B2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4AECAD89" w14:textId="60D0FD7E" w:rsidR="001E1737" w:rsidRDefault="006A5D9D" w:rsidP="00D76FA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4</w:t>
            </w:r>
          </w:p>
        </w:tc>
        <w:tc>
          <w:tcPr>
            <w:tcW w:w="1763" w:type="dxa"/>
            <w:shd w:val="clear" w:color="auto" w:fill="FFFFFF"/>
            <w:vAlign w:val="center"/>
          </w:tcPr>
          <w:p w14:paraId="74CA45FF" w14:textId="38F36826" w:rsidR="001E1737" w:rsidRDefault="006A5D9D" w:rsidP="00D76FA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Creación BD</w:t>
            </w: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0EEC30B1" w14:textId="170C0F04" w:rsidR="001E1737" w:rsidRDefault="006A5D9D" w:rsidP="00D76FA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MER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16149CE4" w14:textId="7B92C2A5" w:rsidR="001E1737" w:rsidRDefault="006A5D9D" w:rsidP="00D76FA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desarrollador</w:t>
            </w:r>
          </w:p>
        </w:tc>
        <w:tc>
          <w:tcPr>
            <w:tcW w:w="1028" w:type="dxa"/>
            <w:shd w:val="clear" w:color="auto" w:fill="FFFFFF"/>
            <w:vAlign w:val="center"/>
          </w:tcPr>
          <w:p w14:paraId="2FD39F36" w14:textId="3469DE45" w:rsidR="001E1737" w:rsidRDefault="003D234D" w:rsidP="00D76FA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09-12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648F9FED" w14:textId="520E5D66" w:rsidR="001E1737" w:rsidRDefault="003D234D" w:rsidP="00D76FA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10-12</w:t>
            </w: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74F7219C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2271C711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42B85267" w14:textId="4C99BFA9" w:rsidR="001E1737" w:rsidRDefault="006A5D9D" w:rsidP="00D76FA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5</w:t>
            </w:r>
          </w:p>
        </w:tc>
        <w:tc>
          <w:tcPr>
            <w:tcW w:w="1763" w:type="dxa"/>
            <w:shd w:val="clear" w:color="auto" w:fill="FFFFFF"/>
            <w:vAlign w:val="center"/>
          </w:tcPr>
          <w:p w14:paraId="343E11FC" w14:textId="4EDD8BE6" w:rsidR="001E1737" w:rsidRDefault="006A5D9D" w:rsidP="00D76FA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Desarrollo BD</w:t>
            </w: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4C44BED9" w14:textId="23696711" w:rsidR="001E1737" w:rsidRDefault="003D234D" w:rsidP="00D76FA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codificación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045A5D8F" w14:textId="3485E385" w:rsidR="001E1737" w:rsidRDefault="006A5D9D" w:rsidP="00D76FA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desarrollador</w:t>
            </w:r>
          </w:p>
        </w:tc>
        <w:tc>
          <w:tcPr>
            <w:tcW w:w="1028" w:type="dxa"/>
            <w:shd w:val="clear" w:color="auto" w:fill="FFFFFF"/>
            <w:vAlign w:val="center"/>
          </w:tcPr>
          <w:p w14:paraId="19C3D872" w14:textId="42F3838B" w:rsidR="001E1737" w:rsidRDefault="003D234D" w:rsidP="00D76FA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18-12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09534850" w14:textId="7AD3E715" w:rsidR="001E1737" w:rsidRDefault="003D234D" w:rsidP="00D76FA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19-12</w:t>
            </w: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5B09CFB2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557F063E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01EEA422" w14:textId="415A9E05" w:rsidR="001E1737" w:rsidRDefault="006A5D9D" w:rsidP="00D76FA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6</w:t>
            </w:r>
          </w:p>
        </w:tc>
        <w:tc>
          <w:tcPr>
            <w:tcW w:w="1763" w:type="dxa"/>
            <w:shd w:val="clear" w:color="auto" w:fill="FFFFFF"/>
            <w:vAlign w:val="center"/>
          </w:tcPr>
          <w:p w14:paraId="3B1B4E5F" w14:textId="6C4B4351" w:rsidR="001E1737" w:rsidRDefault="006A5D9D" w:rsidP="00D76FA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Desarrollo de log.</w:t>
            </w: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219A57D3" w14:textId="745BF56D" w:rsidR="001E1737" w:rsidRDefault="003D234D" w:rsidP="00D76FA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codificación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392804CE" w14:textId="5D93F112" w:rsidR="001E1737" w:rsidRDefault="006A5D9D" w:rsidP="00D76FA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desarrollador</w:t>
            </w:r>
          </w:p>
        </w:tc>
        <w:tc>
          <w:tcPr>
            <w:tcW w:w="1028" w:type="dxa"/>
            <w:shd w:val="clear" w:color="auto" w:fill="FFFFFF"/>
            <w:vAlign w:val="center"/>
          </w:tcPr>
          <w:p w14:paraId="4F4D33CB" w14:textId="0FBE7534" w:rsidR="001E1737" w:rsidRDefault="003D234D" w:rsidP="00D76FA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24-12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5FC8CE3B" w14:textId="005C7352" w:rsidR="001E1737" w:rsidRDefault="003D234D" w:rsidP="00D76FA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25-12</w:t>
            </w: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359CA552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51AE1C71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051F4EFF" w14:textId="4C6D07AC" w:rsidR="001E1737" w:rsidRDefault="006A5D9D" w:rsidP="00D76FA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7</w:t>
            </w:r>
          </w:p>
        </w:tc>
        <w:tc>
          <w:tcPr>
            <w:tcW w:w="1763" w:type="dxa"/>
            <w:shd w:val="clear" w:color="auto" w:fill="FFFFFF"/>
            <w:vAlign w:val="center"/>
          </w:tcPr>
          <w:p w14:paraId="1D263147" w14:textId="1C7C7E2B" w:rsidR="001E1737" w:rsidRDefault="003D234D" w:rsidP="00D76FA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pruebas</w:t>
            </w: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5D3D43D0" w14:textId="0686FB31" w:rsidR="001E1737" w:rsidRDefault="003D234D" w:rsidP="00D76FA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testing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125F664C" w14:textId="371A56F0" w:rsidR="001E1737" w:rsidRDefault="006A5D9D" w:rsidP="00D76FA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tester</w:t>
            </w:r>
          </w:p>
        </w:tc>
        <w:tc>
          <w:tcPr>
            <w:tcW w:w="1028" w:type="dxa"/>
            <w:shd w:val="clear" w:color="auto" w:fill="FFFFFF"/>
            <w:vAlign w:val="center"/>
          </w:tcPr>
          <w:p w14:paraId="70E41C04" w14:textId="0695E7DC" w:rsidR="001E1737" w:rsidRDefault="003D234D" w:rsidP="00D76FA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04-</w:t>
            </w:r>
            <w:r w:rsidR="00BF75C6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7A13BE4F" w14:textId="7B3178D3" w:rsidR="001E1737" w:rsidRDefault="003D234D" w:rsidP="00D76FA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13-</w:t>
            </w:r>
            <w:r w:rsidR="00BF75C6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01</w:t>
            </w: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6278DC73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000745" w:rsidRPr="008C2396" w14:paraId="6FFF8CC9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1F85EDC6" w14:textId="77777777" w:rsidR="00000745" w:rsidRPr="008C2396" w:rsidRDefault="00000745" w:rsidP="00B6655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Diagrama de </w:t>
            </w:r>
            <w:r w:rsidR="0081155D" w:rsidRPr="008C2396">
              <w:rPr>
                <w:rFonts w:ascii="Arial" w:hAnsi="Arial" w:cs="Arial"/>
                <w:b/>
                <w:sz w:val="22"/>
                <w:szCs w:val="22"/>
              </w:rPr>
              <w:t>planeación</w:t>
            </w:r>
          </w:p>
        </w:tc>
      </w:tr>
      <w:tr w:rsidR="00B66554" w:rsidRPr="008C2396" w14:paraId="41C91BC1" w14:textId="77777777" w:rsidTr="0031230D">
        <w:trPr>
          <w:trHeight w:val="2260"/>
        </w:trPr>
        <w:tc>
          <w:tcPr>
            <w:tcW w:w="10452" w:type="dxa"/>
            <w:gridSpan w:val="10"/>
            <w:shd w:val="clear" w:color="auto" w:fill="FFFFFF"/>
            <w:vAlign w:val="center"/>
          </w:tcPr>
          <w:p w14:paraId="39C8DC47" w14:textId="77777777" w:rsidR="00B66554" w:rsidRPr="008C2396" w:rsidRDefault="00B66554" w:rsidP="00D76FAB">
            <w:pPr>
              <w:rPr>
                <w:rFonts w:ascii="Arial" w:hAnsi="Arial" w:cs="Arial"/>
                <w:noProof/>
              </w:rPr>
            </w:pPr>
          </w:p>
          <w:p w14:paraId="69B760F0" w14:textId="3866962F" w:rsidR="00C82ABF" w:rsidRPr="008C2396" w:rsidRDefault="00C82ABF" w:rsidP="00D76FAB">
            <w:pPr>
              <w:rPr>
                <w:rFonts w:ascii="Arial" w:hAnsi="Arial" w:cs="Arial"/>
                <w:noProof/>
              </w:rPr>
            </w:pPr>
          </w:p>
          <w:p w14:paraId="3B0ECC87" w14:textId="77777777" w:rsidR="00C82ABF" w:rsidRPr="008C2396" w:rsidRDefault="00C82ABF" w:rsidP="00D76FA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5B3A843E" w14:textId="77777777" w:rsidR="00EE35D9" w:rsidRPr="008C2396" w:rsidRDefault="00EE35D9" w:rsidP="00CF1DBE">
      <w:pPr>
        <w:jc w:val="both"/>
        <w:rPr>
          <w:rFonts w:ascii="Arial" w:hAnsi="Arial" w:cs="Arial"/>
          <w:b/>
          <w:sz w:val="22"/>
        </w:rPr>
      </w:pPr>
    </w:p>
    <w:p w14:paraId="6EF02326" w14:textId="77777777" w:rsidR="00D234A2" w:rsidRPr="008C2396" w:rsidRDefault="00D234A2" w:rsidP="00CF1DBE">
      <w:pPr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 xml:space="preserve">Las fechas de planeación establecidas en </w:t>
      </w:r>
      <w:r w:rsidR="00DE399B" w:rsidRPr="008C2396">
        <w:rPr>
          <w:rFonts w:ascii="Arial" w:hAnsi="Arial" w:cs="Arial"/>
          <w:sz w:val="22"/>
        </w:rPr>
        <w:t>este</w:t>
      </w:r>
      <w:r w:rsidRPr="008C2396">
        <w:rPr>
          <w:rFonts w:ascii="Arial" w:hAnsi="Arial" w:cs="Arial"/>
          <w:sz w:val="22"/>
        </w:rPr>
        <w:t xml:space="preserve"> documento son aproximadas y estarán sujetas a modificaciones que surjan por control de cambios u otros factores. </w:t>
      </w:r>
    </w:p>
    <w:p w14:paraId="0D8166D6" w14:textId="77777777" w:rsidR="000C0F24" w:rsidRPr="008C2396" w:rsidRDefault="000C0F24" w:rsidP="00CF1DBE">
      <w:pPr>
        <w:jc w:val="both"/>
        <w:rPr>
          <w:rFonts w:ascii="Arial" w:hAnsi="Arial" w:cs="Arial"/>
        </w:rPr>
      </w:pPr>
    </w:p>
    <w:p w14:paraId="3852E74D" w14:textId="77777777"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46"/>
        <w:gridCol w:w="2530"/>
        <w:gridCol w:w="1440"/>
        <w:gridCol w:w="2474"/>
      </w:tblGrid>
      <w:tr w:rsidR="0017645A" w:rsidRPr="008C2396" w14:paraId="6844AAC6" w14:textId="77777777" w:rsidTr="00FE269C">
        <w:tc>
          <w:tcPr>
            <w:tcW w:w="4046" w:type="dxa"/>
            <w:shd w:val="clear" w:color="auto" w:fill="A6A6A6"/>
          </w:tcPr>
          <w:p w14:paraId="5F803A5B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30" w:type="dxa"/>
            <w:shd w:val="clear" w:color="auto" w:fill="A6A6A6"/>
          </w:tcPr>
          <w:p w14:paraId="554B968A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440" w:type="dxa"/>
            <w:shd w:val="clear" w:color="auto" w:fill="A6A6A6"/>
          </w:tcPr>
          <w:p w14:paraId="4FDB1209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474" w:type="dxa"/>
            <w:shd w:val="clear" w:color="auto" w:fill="A6A6A6"/>
          </w:tcPr>
          <w:p w14:paraId="224FBE4F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171643" w:rsidRPr="008C2396" w14:paraId="101B429B" w14:textId="77777777" w:rsidTr="00FE269C">
        <w:tc>
          <w:tcPr>
            <w:tcW w:w="4046" w:type="dxa"/>
            <w:shd w:val="clear" w:color="auto" w:fill="auto"/>
          </w:tcPr>
          <w:p w14:paraId="2D58521C" w14:textId="05AF043C" w:rsidR="00171643" w:rsidRPr="008C2396" w:rsidRDefault="003D234D" w:rsidP="00171643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Ernesto contreras cruz</w:t>
            </w:r>
          </w:p>
        </w:tc>
        <w:tc>
          <w:tcPr>
            <w:tcW w:w="2530" w:type="dxa"/>
            <w:shd w:val="clear" w:color="auto" w:fill="auto"/>
          </w:tcPr>
          <w:p w14:paraId="3052D064" w14:textId="3669350C" w:rsidR="00171643" w:rsidRPr="008C2396" w:rsidRDefault="003D234D" w:rsidP="00171643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Líder de proyecto</w:t>
            </w:r>
          </w:p>
        </w:tc>
        <w:tc>
          <w:tcPr>
            <w:tcW w:w="1440" w:type="dxa"/>
            <w:shd w:val="clear" w:color="auto" w:fill="auto"/>
          </w:tcPr>
          <w:p w14:paraId="74116C75" w14:textId="1B6C0D38" w:rsidR="00171643" w:rsidRPr="008C2396" w:rsidRDefault="003D234D" w:rsidP="00171643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5513543518</w:t>
            </w:r>
          </w:p>
        </w:tc>
        <w:tc>
          <w:tcPr>
            <w:tcW w:w="2474" w:type="dxa"/>
            <w:shd w:val="clear" w:color="auto" w:fill="auto"/>
          </w:tcPr>
          <w:p w14:paraId="5B7AC66E" w14:textId="05A01E88" w:rsidR="00171643" w:rsidRPr="008C2396" w:rsidRDefault="00BF75C6" w:rsidP="00171643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ErnestCC</w:t>
            </w:r>
          </w:p>
        </w:tc>
      </w:tr>
      <w:tr w:rsidR="00171643" w:rsidRPr="008C2396" w14:paraId="6A0DE37F" w14:textId="77777777" w:rsidTr="00FE269C">
        <w:tc>
          <w:tcPr>
            <w:tcW w:w="4046" w:type="dxa"/>
            <w:shd w:val="clear" w:color="auto" w:fill="auto"/>
          </w:tcPr>
          <w:p w14:paraId="00D6E338" w14:textId="375BDA8A" w:rsidR="00171643" w:rsidRPr="008C2396" w:rsidRDefault="003D234D" w:rsidP="00171643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Maria Gonzalez luna</w:t>
            </w:r>
          </w:p>
        </w:tc>
        <w:tc>
          <w:tcPr>
            <w:tcW w:w="2530" w:type="dxa"/>
            <w:shd w:val="clear" w:color="auto" w:fill="auto"/>
          </w:tcPr>
          <w:p w14:paraId="4ED78394" w14:textId="15CE6E1B" w:rsidR="00171643" w:rsidRPr="003D234D" w:rsidRDefault="003D234D" w:rsidP="00171643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D234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Asociación de Apoyo ala Mujer (EnpoderM )</w:t>
            </w:r>
          </w:p>
        </w:tc>
        <w:tc>
          <w:tcPr>
            <w:tcW w:w="1440" w:type="dxa"/>
            <w:shd w:val="clear" w:color="auto" w:fill="auto"/>
          </w:tcPr>
          <w:p w14:paraId="3CDFB35D" w14:textId="08061F52" w:rsidR="00171643" w:rsidRPr="008C2396" w:rsidRDefault="003D234D" w:rsidP="00171643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5512345689</w:t>
            </w:r>
          </w:p>
        </w:tc>
        <w:tc>
          <w:tcPr>
            <w:tcW w:w="2474" w:type="dxa"/>
            <w:shd w:val="clear" w:color="auto" w:fill="auto"/>
          </w:tcPr>
          <w:p w14:paraId="6CF0B99E" w14:textId="17C53FEE" w:rsidR="00171643" w:rsidRPr="008C2396" w:rsidRDefault="00BF75C6" w:rsidP="00171643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MGlira</w:t>
            </w:r>
          </w:p>
        </w:tc>
      </w:tr>
      <w:tr w:rsidR="00171643" w:rsidRPr="008C2396" w14:paraId="48B7CFD2" w14:textId="77777777" w:rsidTr="00FE269C">
        <w:tc>
          <w:tcPr>
            <w:tcW w:w="4046" w:type="dxa"/>
            <w:shd w:val="clear" w:color="auto" w:fill="auto"/>
          </w:tcPr>
          <w:p w14:paraId="31DD7E24" w14:textId="28E28742" w:rsidR="00171643" w:rsidRPr="008C2396" w:rsidRDefault="00171643" w:rsidP="00171643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30" w:type="dxa"/>
            <w:shd w:val="clear" w:color="auto" w:fill="auto"/>
          </w:tcPr>
          <w:p w14:paraId="193D0059" w14:textId="322066C7" w:rsidR="00171643" w:rsidRPr="008C2396" w:rsidRDefault="00171643" w:rsidP="00171643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440" w:type="dxa"/>
            <w:shd w:val="clear" w:color="auto" w:fill="auto"/>
          </w:tcPr>
          <w:p w14:paraId="544324EE" w14:textId="774D0789" w:rsidR="00171643" w:rsidRPr="008C2396" w:rsidRDefault="00171643" w:rsidP="00171643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474" w:type="dxa"/>
            <w:shd w:val="clear" w:color="auto" w:fill="auto"/>
          </w:tcPr>
          <w:p w14:paraId="2EECAD0E" w14:textId="3296F1A3" w:rsidR="00171643" w:rsidRPr="008C2396" w:rsidRDefault="00171643" w:rsidP="00171643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4EAC8E0B" w14:textId="77777777" w:rsidR="00D234A2" w:rsidRPr="008C2396" w:rsidRDefault="00740EE6" w:rsidP="00F86C39">
      <w:pPr>
        <w:pStyle w:val="Ttulo1"/>
        <w:rPr>
          <w:rFonts w:cs="Arial"/>
        </w:rPr>
      </w:pPr>
      <w:bookmarkStart w:id="14" w:name="_Toc532221777"/>
      <w:r w:rsidRPr="008C2396">
        <w:rPr>
          <w:rFonts w:cs="Arial"/>
        </w:rPr>
        <w:t>LEVANTAMIENTO DEL REQUERIMIENTO DETALLADO</w:t>
      </w:r>
      <w:bookmarkEnd w:id="14"/>
    </w:p>
    <w:p w14:paraId="4CD22545" w14:textId="77777777" w:rsidR="00137683" w:rsidRPr="008C2396" w:rsidRDefault="00137683" w:rsidP="00137683">
      <w:pPr>
        <w:rPr>
          <w:rFonts w:ascii="Arial" w:hAnsi="Arial" w:cs="Arial"/>
          <w:lang w:val="es-ES_tradnl" w:eastAsia="en-US"/>
        </w:rPr>
      </w:pPr>
    </w:p>
    <w:p w14:paraId="34ECA9C6" w14:textId="61882E2A" w:rsidR="00D234A2" w:rsidRDefault="00137683" w:rsidP="005D0764">
      <w:pPr>
        <w:jc w:val="both"/>
        <w:rPr>
          <w:rFonts w:ascii="Arial" w:hAnsi="Arial" w:cs="Arial"/>
          <w:color w:val="BFBFBF"/>
          <w:sz w:val="28"/>
          <w:szCs w:val="28"/>
        </w:rPr>
      </w:pPr>
      <w:r w:rsidRPr="005D0764">
        <w:rPr>
          <w:rFonts w:ascii="Arial" w:hAnsi="Arial" w:cs="Arial"/>
          <w:color w:val="BFBFBF"/>
          <w:sz w:val="28"/>
          <w:szCs w:val="28"/>
        </w:rPr>
        <w:t>Las historias de usuario deben ser independientes y debidamente identificadas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>;</w:t>
      </w:r>
      <w:r w:rsidRPr="005D0764">
        <w:rPr>
          <w:rFonts w:ascii="Arial" w:hAnsi="Arial" w:cs="Arial"/>
          <w:color w:val="BFBFBF"/>
          <w:sz w:val="28"/>
          <w:szCs w:val="28"/>
        </w:rPr>
        <w:t xml:space="preserve"> deben corresponder a una 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>única</w:t>
      </w:r>
      <w:r w:rsidRPr="005D0764">
        <w:rPr>
          <w:rFonts w:ascii="Arial" w:hAnsi="Arial" w:cs="Arial"/>
          <w:color w:val="BFBFBF"/>
          <w:sz w:val="28"/>
          <w:szCs w:val="28"/>
        </w:rPr>
        <w:t xml:space="preserve"> funcionalidad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 xml:space="preserve"> y deben ser cortas y concisas </w:t>
      </w:r>
    </w:p>
    <w:p w14:paraId="405FF89E" w14:textId="3CD1ACCD" w:rsidR="00BF75C6" w:rsidRDefault="00BF75C6" w:rsidP="005D0764">
      <w:pPr>
        <w:jc w:val="both"/>
        <w:rPr>
          <w:rFonts w:ascii="Arial" w:hAnsi="Arial" w:cs="Arial"/>
          <w:color w:val="BFBFBF"/>
          <w:sz w:val="28"/>
          <w:szCs w:val="28"/>
        </w:rPr>
      </w:pPr>
    </w:p>
    <w:p w14:paraId="52DF016C" w14:textId="50467AFA" w:rsidR="00BF75C6" w:rsidRDefault="00BF75C6" w:rsidP="005D0764">
      <w:pPr>
        <w:jc w:val="both"/>
        <w:rPr>
          <w:rFonts w:ascii="Arial" w:hAnsi="Arial" w:cs="Arial"/>
          <w:color w:val="BFBFBF"/>
          <w:sz w:val="28"/>
          <w:szCs w:val="28"/>
        </w:rPr>
      </w:pPr>
    </w:p>
    <w:p w14:paraId="3AE8B47E" w14:textId="77777777" w:rsidR="00BF75C6" w:rsidRPr="005D0764" w:rsidRDefault="00BF75C6" w:rsidP="005D0764">
      <w:pPr>
        <w:jc w:val="both"/>
        <w:rPr>
          <w:rFonts w:ascii="Arial" w:hAnsi="Arial" w:cs="Arial"/>
          <w:color w:val="BFBFBF"/>
          <w:sz w:val="28"/>
          <w:szCs w:val="28"/>
        </w:rPr>
      </w:pP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681"/>
        <w:gridCol w:w="1268"/>
        <w:gridCol w:w="444"/>
        <w:gridCol w:w="2000"/>
        <w:gridCol w:w="127"/>
        <w:gridCol w:w="1947"/>
        <w:gridCol w:w="3286"/>
      </w:tblGrid>
      <w:tr w:rsidR="00AE4D25" w:rsidRPr="008C2396" w14:paraId="2621628D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7639E55F" w14:textId="77777777" w:rsidR="00AE4D25" w:rsidRPr="008C2396" w:rsidRDefault="00AE4D25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lastRenderedPageBreak/>
              <w:t>HISTORIAS DE USUARIO</w:t>
            </w:r>
          </w:p>
        </w:tc>
      </w:tr>
      <w:tr w:rsidR="005D0764" w:rsidRPr="008C2396" w14:paraId="25827DBF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69CE8A92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Nº.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33A6EA97" w14:textId="531D89D7" w:rsidR="005D0764" w:rsidRPr="008C2396" w:rsidRDefault="00BF75C6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Usr-1</w:t>
            </w:r>
          </w:p>
        </w:tc>
      </w:tr>
      <w:tr w:rsidR="005D0764" w:rsidRPr="008C2396" w14:paraId="50071DEA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1A1EC887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Titulo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29FFA91A" w14:textId="5B794004" w:rsidR="005D0764" w:rsidRPr="008C2396" w:rsidRDefault="00BF75C6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Usuario sin registro</w:t>
            </w:r>
          </w:p>
        </w:tc>
      </w:tr>
      <w:tr w:rsidR="005D0764" w:rsidRPr="008C2396" w14:paraId="367E57CB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3C13812F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534FC67C" w14:textId="092EBFFE" w:rsidR="005D0764" w:rsidRPr="008C2396" w:rsidRDefault="00BF75C6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66</w:t>
            </w:r>
          </w:p>
        </w:tc>
      </w:tr>
      <w:tr w:rsidR="005D0764" w:rsidRPr="008C2396" w14:paraId="720A163E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27FACAEF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Estimación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5B47F18A" w14:textId="2ABF06B1" w:rsidR="005D0764" w:rsidRPr="008C2396" w:rsidRDefault="00BF75C6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01-11-2022</w:t>
            </w:r>
          </w:p>
        </w:tc>
      </w:tr>
      <w:tr w:rsidR="00137683" w:rsidRPr="008C2396" w14:paraId="26AEE199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080443EF" w14:textId="77777777" w:rsidR="00137683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Característica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/Funcionalidad</w:t>
            </w:r>
          </w:p>
        </w:tc>
      </w:tr>
      <w:tr w:rsidR="00137683" w:rsidRPr="008C2396" w14:paraId="732D7B6E" w14:textId="77777777" w:rsidTr="004627A3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246CFD23" w14:textId="77777777" w:rsidR="001E1346" w:rsidRPr="008C2396" w:rsidRDefault="001E1346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0437FE90" w14:textId="3E0502C1" w:rsidR="00137683" w:rsidRDefault="00BF75C6" w:rsidP="004627A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Es necesario que cualquier usuario ( mujer) tenga acceso a la </w:t>
            </w:r>
            <w:r w:rsidR="002070BF">
              <w:rPr>
                <w:rFonts w:ascii="Arial" w:hAnsi="Arial" w:cs="Arial"/>
                <w:color w:val="000000"/>
                <w:sz w:val="22"/>
                <w:szCs w:val="22"/>
              </w:rPr>
              <w:t>página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en cual cualquier momento </w:t>
            </w:r>
            <w:r w:rsidR="002070BF">
              <w:rPr>
                <w:rFonts w:ascii="Arial" w:hAnsi="Arial" w:cs="Arial"/>
                <w:color w:val="000000"/>
                <w:sz w:val="22"/>
                <w:szCs w:val="22"/>
              </w:rPr>
              <w:t>debe de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estar activa </w:t>
            </w:r>
            <w:r w:rsidR="002070BF"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24-7</w:t>
            </w:r>
            <w:r w:rsidR="002070BF"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los 365 </w:t>
            </w:r>
            <w:r w:rsidR="002070BF">
              <w:rPr>
                <w:rFonts w:ascii="Arial" w:hAnsi="Arial" w:cs="Arial"/>
                <w:color w:val="000000"/>
                <w:sz w:val="22"/>
                <w:szCs w:val="22"/>
              </w:rPr>
              <w:t>días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del año para pueda</w:t>
            </w:r>
            <w:r w:rsidR="002070BF">
              <w:rPr>
                <w:rFonts w:ascii="Arial" w:hAnsi="Arial" w:cs="Arial"/>
                <w:color w:val="000000"/>
                <w:sz w:val="22"/>
                <w:szCs w:val="22"/>
              </w:rPr>
              <w:t xml:space="preserve"> encontrar apoyo e información que estar en cuerpo de pagina. </w:t>
            </w:r>
          </w:p>
        </w:tc>
      </w:tr>
      <w:tr w:rsidR="00AE4D25" w:rsidRPr="008C2396" w14:paraId="1899AB57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32E50FBE" w14:textId="77777777" w:rsidR="00AE4D25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Razón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/Resultado</w:t>
            </w:r>
          </w:p>
        </w:tc>
      </w:tr>
      <w:tr w:rsidR="00AE4D25" w:rsidRPr="008C2396" w14:paraId="2129A31A" w14:textId="77777777" w:rsidTr="000B3650">
        <w:trPr>
          <w:trHeight w:val="903"/>
        </w:trPr>
        <w:tc>
          <w:tcPr>
            <w:tcW w:w="10490" w:type="dxa"/>
            <w:gridSpan w:val="8"/>
            <w:shd w:val="clear" w:color="auto" w:fill="FFFFFF"/>
          </w:tcPr>
          <w:p w14:paraId="5A4EEEBD" w14:textId="0BEB7437" w:rsidR="00AE4D25" w:rsidRDefault="002070BF" w:rsidP="00C5508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Con el propósito de permitir el ingreso de información se encontrará un formulario  </w:t>
            </w:r>
            <w:r w:rsidR="002C5BE4">
              <w:rPr>
                <w:rFonts w:ascii="Arial" w:hAnsi="Arial" w:cs="Arial"/>
                <w:color w:val="000000"/>
                <w:sz w:val="22"/>
                <w:szCs w:val="22"/>
              </w:rPr>
              <w:t>l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 cual podrá ingresar todas la dudas del usuario. </w:t>
            </w:r>
          </w:p>
        </w:tc>
      </w:tr>
      <w:tr w:rsidR="004205AA" w:rsidRPr="008C2396" w14:paraId="4C30F280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5562D923" w14:textId="77777777" w:rsidR="004205AA" w:rsidRPr="008C2396" w:rsidRDefault="004205AA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Criterios de Aceptación</w:t>
            </w:r>
          </w:p>
        </w:tc>
      </w:tr>
      <w:tr w:rsidR="008512C0" w:rsidRPr="008C2396" w14:paraId="03FD694B" w14:textId="77777777" w:rsidTr="005D0764">
        <w:trPr>
          <w:trHeight w:val="182"/>
        </w:trPr>
        <w:tc>
          <w:tcPr>
            <w:tcW w:w="737" w:type="dxa"/>
            <w:shd w:val="clear" w:color="auto" w:fill="A6A6A6"/>
          </w:tcPr>
          <w:p w14:paraId="0CD3E9BA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Nº</w:t>
            </w:r>
          </w:p>
        </w:tc>
        <w:tc>
          <w:tcPr>
            <w:tcW w:w="1949" w:type="dxa"/>
            <w:gridSpan w:val="2"/>
            <w:shd w:val="clear" w:color="auto" w:fill="A6A6A6"/>
          </w:tcPr>
          <w:p w14:paraId="38BA3427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Titulo</w:t>
            </w:r>
          </w:p>
        </w:tc>
        <w:tc>
          <w:tcPr>
            <w:tcW w:w="2571" w:type="dxa"/>
            <w:gridSpan w:val="3"/>
            <w:shd w:val="clear" w:color="auto" w:fill="A6A6A6"/>
          </w:tcPr>
          <w:p w14:paraId="5A6F7CC1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Contexto</w:t>
            </w:r>
          </w:p>
        </w:tc>
        <w:tc>
          <w:tcPr>
            <w:tcW w:w="5233" w:type="dxa"/>
            <w:gridSpan w:val="2"/>
            <w:shd w:val="clear" w:color="auto" w:fill="A6A6A6"/>
          </w:tcPr>
          <w:p w14:paraId="0211E7FC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Evento</w:t>
            </w:r>
          </w:p>
        </w:tc>
      </w:tr>
      <w:tr w:rsidR="008512C0" w:rsidRPr="008C2396" w14:paraId="69A2E7F1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2BBD2550" w14:textId="6B84B175" w:rsidR="00097052" w:rsidRDefault="002070BF" w:rsidP="00097052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124D27FA" w14:textId="49FCC8D7" w:rsidR="00097052" w:rsidRDefault="002070BF" w:rsidP="004627A3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Ingreso de cualquier usuario a la plataforma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350355B6" w14:textId="1CDBF619" w:rsidR="00097052" w:rsidRDefault="002070BF" w:rsidP="00E56DEC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El usuario </w:t>
            </w:r>
            <w:r w:rsidR="00D21DE8">
              <w:rPr>
                <w:rFonts w:ascii="Arial" w:hAnsi="Arial" w:cs="Arial"/>
                <w:color w:val="000000"/>
                <w:sz w:val="22"/>
                <w:szCs w:val="22"/>
              </w:rPr>
              <w:t>podrá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ingresar la </w:t>
            </w:r>
            <w:r w:rsidR="00D21DE8">
              <w:rPr>
                <w:rFonts w:ascii="Arial" w:hAnsi="Arial" w:cs="Arial"/>
                <w:color w:val="000000"/>
                <w:sz w:val="22"/>
                <w:szCs w:val="22"/>
              </w:rPr>
              <w:t>página,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pero sin poder a</w:t>
            </w:r>
            <w:r w:rsidR="00D21DE8">
              <w:rPr>
                <w:rFonts w:ascii="Arial" w:hAnsi="Arial" w:cs="Arial"/>
                <w:color w:val="000000"/>
                <w:sz w:val="22"/>
                <w:szCs w:val="22"/>
              </w:rPr>
              <w:t>cceder y modificar archivos e información sensible para realizar log in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5BFBE592" w14:textId="0A9BE86D" w:rsidR="00097052" w:rsidRDefault="00D21DE8" w:rsidP="006D1559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Cuando se introduzca el enlace del sitio el navegador redijera a la página o a los sitios específicos.  </w:t>
            </w:r>
          </w:p>
        </w:tc>
      </w:tr>
      <w:tr w:rsidR="008512C0" w:rsidRPr="008C2396" w14:paraId="6CAF4379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29A8FF3D" w14:textId="691B4E3F" w:rsidR="00C64142" w:rsidRDefault="002070BF" w:rsidP="00097052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2.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53549635" w14:textId="327AED77" w:rsidR="00C64142" w:rsidRDefault="002070BF" w:rsidP="00097052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Tiempo de respuesta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6F13614B" w14:textId="10FF6D4B" w:rsidR="00C64142" w:rsidRDefault="00D21DE8" w:rsidP="00097052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Se deberá acceder en menos de 3 segundos para que el usuario pueda obtener información expedita. 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5588659E" w14:textId="66A2A4A8" w:rsidR="00C64142" w:rsidRDefault="00D21DE8" w:rsidP="000B3650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 partir del ingreso con el enlace en la carga de la página el tiempo deberá ser nomas de 5 segundos pa</w:t>
            </w:r>
            <w:r w:rsidR="006A1122">
              <w:rPr>
                <w:rFonts w:ascii="Arial" w:hAnsi="Arial" w:cs="Arial"/>
                <w:color w:val="000000"/>
                <w:sz w:val="22"/>
                <w:szCs w:val="22"/>
              </w:rPr>
              <w:t>ra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evitar </w:t>
            </w:r>
            <w:r w:rsidR="006A1122">
              <w:rPr>
                <w:rFonts w:ascii="Arial" w:hAnsi="Arial" w:cs="Arial"/>
                <w:color w:val="000000"/>
                <w:sz w:val="22"/>
                <w:szCs w:val="22"/>
              </w:rPr>
              <w:t xml:space="preserve"> el abandono del usuario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</w:t>
            </w:r>
          </w:p>
        </w:tc>
      </w:tr>
      <w:tr w:rsidR="008F6AF7" w:rsidRPr="008C2396" w14:paraId="4BB1C95E" w14:textId="77777777" w:rsidTr="008F6AF7">
        <w:trPr>
          <w:trHeight w:val="114"/>
        </w:trPr>
        <w:tc>
          <w:tcPr>
            <w:tcW w:w="10490" w:type="dxa"/>
            <w:gridSpan w:val="8"/>
            <w:shd w:val="clear" w:color="auto" w:fill="A50021"/>
          </w:tcPr>
          <w:p w14:paraId="1ABC7A70" w14:textId="77777777" w:rsidR="008F6AF7" w:rsidRPr="008C2396" w:rsidRDefault="008F6AF7" w:rsidP="008F6AF7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8512C0" w:rsidRPr="008C2396" w14:paraId="23A059C5" w14:textId="77777777" w:rsidTr="005D0764">
        <w:trPr>
          <w:trHeight w:val="260"/>
        </w:trPr>
        <w:tc>
          <w:tcPr>
            <w:tcW w:w="3130" w:type="dxa"/>
            <w:gridSpan w:val="4"/>
            <w:shd w:val="clear" w:color="auto" w:fill="A6A6A6"/>
          </w:tcPr>
          <w:p w14:paraId="7E86FB34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1B5FF4DA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4B410585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187D8D3F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0B3650" w:rsidRPr="008C2396" w14:paraId="1C6C2499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59A090AA" w14:textId="536A77CE" w:rsidR="000B3650" w:rsidRDefault="006A1122" w:rsidP="000B3650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Ernesto contreras cruz</w:t>
            </w:r>
          </w:p>
        </w:tc>
        <w:tc>
          <w:tcPr>
            <w:tcW w:w="2000" w:type="dxa"/>
            <w:shd w:val="clear" w:color="auto" w:fill="FFFFFF"/>
          </w:tcPr>
          <w:p w14:paraId="7FDAA923" w14:textId="485441E3" w:rsidR="000B3650" w:rsidRDefault="006A1122" w:rsidP="000B3650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Líder de proyecto</w:t>
            </w:r>
          </w:p>
        </w:tc>
        <w:tc>
          <w:tcPr>
            <w:tcW w:w="2074" w:type="dxa"/>
            <w:gridSpan w:val="2"/>
            <w:shd w:val="clear" w:color="auto" w:fill="FFFFFF"/>
          </w:tcPr>
          <w:p w14:paraId="0297ACB0" w14:textId="6FB3ED90" w:rsidR="000B3650" w:rsidRDefault="006A1122" w:rsidP="000B3650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5513543518</w:t>
            </w:r>
          </w:p>
        </w:tc>
        <w:tc>
          <w:tcPr>
            <w:tcW w:w="3286" w:type="dxa"/>
            <w:shd w:val="clear" w:color="auto" w:fill="FFFFFF"/>
          </w:tcPr>
          <w:p w14:paraId="0FC890EA" w14:textId="3E3390A1" w:rsidR="000B3650" w:rsidRDefault="006A1122" w:rsidP="000B3650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ErnestCC</w:t>
            </w:r>
          </w:p>
        </w:tc>
      </w:tr>
      <w:tr w:rsidR="000B3650" w:rsidRPr="008C2396" w14:paraId="23C8DCDC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7BC4C5EA" w14:textId="0B30E5E1" w:rsidR="000B3650" w:rsidRDefault="006A1122" w:rsidP="000B3650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María Gonzalez Lira</w:t>
            </w:r>
          </w:p>
        </w:tc>
        <w:tc>
          <w:tcPr>
            <w:tcW w:w="2000" w:type="dxa"/>
            <w:shd w:val="clear" w:color="auto" w:fill="FFFFFF"/>
          </w:tcPr>
          <w:p w14:paraId="46E99506" w14:textId="5797B4AE" w:rsidR="000B3650" w:rsidRDefault="006A1122" w:rsidP="000B3650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Asociacion de apoyo ala mujer (EnpoderM)</w:t>
            </w:r>
          </w:p>
        </w:tc>
        <w:tc>
          <w:tcPr>
            <w:tcW w:w="2074" w:type="dxa"/>
            <w:gridSpan w:val="2"/>
            <w:shd w:val="clear" w:color="auto" w:fill="FFFFFF"/>
          </w:tcPr>
          <w:p w14:paraId="0A06DA21" w14:textId="1FD12F8E" w:rsidR="000B3650" w:rsidRDefault="006A1122" w:rsidP="000B3650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5512345678</w:t>
            </w:r>
          </w:p>
        </w:tc>
        <w:tc>
          <w:tcPr>
            <w:tcW w:w="3286" w:type="dxa"/>
            <w:shd w:val="clear" w:color="auto" w:fill="FFFFFF"/>
          </w:tcPr>
          <w:p w14:paraId="43EADA63" w14:textId="0020137A" w:rsidR="000B3650" w:rsidRDefault="006A1122" w:rsidP="000B3650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MGlira</w:t>
            </w:r>
          </w:p>
        </w:tc>
      </w:tr>
      <w:tr w:rsidR="000B3650" w:rsidRPr="008C2396" w14:paraId="101572C9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6BCDB60A" w14:textId="0C557914" w:rsidR="000B3650" w:rsidRPr="008C2396" w:rsidRDefault="000B3650" w:rsidP="000B3650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4DCDA0D5" w14:textId="759EA453" w:rsidR="000B3650" w:rsidRPr="008C2396" w:rsidRDefault="000B3650" w:rsidP="000B3650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649FE750" w14:textId="377C597D" w:rsidR="000B3650" w:rsidRPr="008C2396" w:rsidRDefault="000B3650" w:rsidP="000B3650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6579E364" w14:textId="673BB681" w:rsidR="000B3650" w:rsidRPr="008C2396" w:rsidRDefault="000B3650" w:rsidP="000B3650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0B3650" w:rsidRPr="008C2396" w14:paraId="3C812CD9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21E13B60" w14:textId="77777777" w:rsidR="000B3650" w:rsidRPr="008C2396" w:rsidRDefault="000B3650" w:rsidP="000B3650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58AF87BF" w14:textId="77777777" w:rsidR="000B3650" w:rsidRPr="008C2396" w:rsidRDefault="000B3650" w:rsidP="000B3650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60F79B3A" w14:textId="77777777" w:rsidR="000B3650" w:rsidRPr="008C2396" w:rsidRDefault="000B3650" w:rsidP="000B3650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160AEF0B" w14:textId="77777777" w:rsidR="000B3650" w:rsidRPr="008C2396" w:rsidRDefault="000B3650" w:rsidP="000B3650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42A24EFB" w14:textId="77777777" w:rsidR="00CC51D2" w:rsidRDefault="00620BBA" w:rsidP="00CC51D2">
      <w:pPr>
        <w:pStyle w:val="Ttulo1"/>
        <w:rPr>
          <w:rFonts w:cs="Arial"/>
        </w:rPr>
      </w:pPr>
      <w:bookmarkStart w:id="15" w:name="_Toc532221778"/>
      <w:r w:rsidRPr="008C2396">
        <w:rPr>
          <w:rFonts w:cs="Arial"/>
        </w:rPr>
        <w:t>DISEÑO</w:t>
      </w:r>
      <w:r w:rsidR="0031108D" w:rsidRPr="008C2396">
        <w:rPr>
          <w:rFonts w:cs="Arial"/>
        </w:rPr>
        <w:t xml:space="preserve"> DE LA ARQUITECTURA DE SOLUCION</w:t>
      </w:r>
      <w:bookmarkEnd w:id="15"/>
      <w:r w:rsidR="0031108D" w:rsidRPr="008C2396">
        <w:rPr>
          <w:rFonts w:cs="Arial"/>
        </w:rPr>
        <w:t xml:space="preserve"> </w:t>
      </w:r>
    </w:p>
    <w:p w14:paraId="67BCDE54" w14:textId="77777777" w:rsidR="00517D47" w:rsidRPr="00517D47" w:rsidRDefault="00517D47" w:rsidP="00517D47">
      <w:pPr>
        <w:rPr>
          <w:lang w:val="es-ES_tradnl" w:eastAsia="en-US"/>
        </w:rPr>
      </w:pPr>
    </w:p>
    <w:p w14:paraId="53AA32FA" w14:textId="77777777" w:rsidR="00CC51D2" w:rsidRPr="005D0764" w:rsidRDefault="00CC51D2" w:rsidP="00CC51D2">
      <w:pPr>
        <w:ind w:left="-851"/>
        <w:jc w:val="both"/>
        <w:rPr>
          <w:rFonts w:ascii="Arial" w:hAnsi="Arial" w:cs="Arial"/>
          <w:color w:val="BFBFBF"/>
          <w:sz w:val="22"/>
          <w:szCs w:val="22"/>
        </w:rPr>
      </w:pPr>
      <w:r w:rsidRPr="005D0764">
        <w:rPr>
          <w:rFonts w:ascii="Arial" w:hAnsi="Arial" w:cs="Arial"/>
          <w:color w:val="BFBFBF"/>
          <w:sz w:val="22"/>
          <w:szCs w:val="22"/>
        </w:rPr>
        <w:lastRenderedPageBreak/>
        <w:t>En caso de que existan excepciones asociadas a la arquitectura de referencia se debe incluir su correspondiente justificación en las vistas que aplique.</w:t>
      </w:r>
    </w:p>
    <w:p w14:paraId="43728154" w14:textId="77777777" w:rsidR="00B7008A" w:rsidRPr="008C2396" w:rsidRDefault="00B7008A" w:rsidP="008A1BCD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1853"/>
        <w:gridCol w:w="2000"/>
        <w:gridCol w:w="753"/>
        <w:gridCol w:w="1321"/>
        <w:gridCol w:w="3286"/>
      </w:tblGrid>
      <w:tr w:rsidR="009F66F0" w:rsidRPr="008C2396" w14:paraId="0FAF5197" w14:textId="77777777" w:rsidTr="00863B9A">
        <w:trPr>
          <w:trHeight w:val="182"/>
        </w:trPr>
        <w:tc>
          <w:tcPr>
            <w:tcW w:w="1277" w:type="dxa"/>
            <w:shd w:val="clear" w:color="auto" w:fill="A50021"/>
            <w:vAlign w:val="center"/>
          </w:tcPr>
          <w:p w14:paraId="1AD84B8F" w14:textId="77777777" w:rsidR="009F66F0" w:rsidRPr="008C2396" w:rsidRDefault="009F66F0" w:rsidP="00E45C7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4606" w:type="dxa"/>
            <w:gridSpan w:val="3"/>
            <w:shd w:val="clear" w:color="auto" w:fill="auto"/>
            <w:vAlign w:val="center"/>
          </w:tcPr>
          <w:p w14:paraId="76D770D5" w14:textId="302EA9A7" w:rsidR="009F66F0" w:rsidRDefault="002C5BE4" w:rsidP="00E45C7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</w:t>
            </w:r>
            <w:r w:rsidR="00585CB0"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12</w:t>
            </w:r>
            <w:r w:rsidR="00585CB0"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4607" w:type="dxa"/>
            <w:gridSpan w:val="2"/>
            <w:shd w:val="clear" w:color="auto" w:fill="A50021"/>
            <w:vAlign w:val="center"/>
          </w:tcPr>
          <w:p w14:paraId="42108AF3" w14:textId="77777777" w:rsidR="009F66F0" w:rsidRPr="008C2396" w:rsidRDefault="009F66F0" w:rsidP="00E45C7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80520" w:rsidRPr="008C2396" w14:paraId="63F48A63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53D9C201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Lógica</w:t>
            </w:r>
          </w:p>
        </w:tc>
      </w:tr>
      <w:tr w:rsidR="00780520" w:rsidRPr="008C2396" w14:paraId="704CB6DA" w14:textId="77777777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0B363C17" w14:textId="3D271C13" w:rsidR="00780520" w:rsidRDefault="00B601F0" w:rsidP="006A112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Se utilizarán diagramas</w:t>
            </w:r>
            <w:r w:rsidR="006A1122">
              <w:rPr>
                <w:rFonts w:ascii="Arial" w:hAnsi="Arial" w:cs="Arial"/>
                <w:color w:val="000000"/>
                <w:sz w:val="22"/>
                <w:szCs w:val="22"/>
              </w:rPr>
              <w:t xml:space="preserve"> UML: Diagrama de componentes o diagrama de Paquetes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y diagramas de secuencia</w:t>
            </w:r>
          </w:p>
          <w:p w14:paraId="3AABEA6A" w14:textId="77777777" w:rsidR="00780520" w:rsidRDefault="00780520" w:rsidP="004627A3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454D1E" w:rsidRPr="008C2396" w14:paraId="588358D6" w14:textId="77777777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4A0FBAF0" w14:textId="1BE3CFAF" w:rsidR="00C464FB" w:rsidRDefault="00C464FB" w:rsidP="004627A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775A" w:rsidRPr="008C2396" w14:paraId="44EA373D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41F3E6CE" w14:textId="77777777" w:rsidR="00D4775A" w:rsidRDefault="00D4775A" w:rsidP="004627A3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shd w:val="clear" w:color="auto" w:fill="A50021"/>
              </w:rPr>
              <w:t xml:space="preserve">Vista </w:t>
            </w:r>
            <w:r w:rsidR="009811FC">
              <w:rPr>
                <w:rFonts w:ascii="Arial" w:hAnsi="Arial" w:cs="Arial"/>
                <w:b/>
                <w:color w:val="000000"/>
                <w:sz w:val="22"/>
                <w:szCs w:val="22"/>
                <w:shd w:val="clear" w:color="auto" w:fill="A50021"/>
              </w:rPr>
              <w:t>de Implementación</w:t>
            </w:r>
          </w:p>
        </w:tc>
      </w:tr>
      <w:tr w:rsidR="00D4775A" w:rsidRPr="008C2396" w14:paraId="34BA4EED" w14:textId="77777777" w:rsidTr="00D4775A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68560729" w14:textId="77777777" w:rsidR="00D4775A" w:rsidRDefault="00F30660" w:rsidP="007707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Se puede utilizar alguno de los siguientes diagramas UML: Diagrama de componentes o diagrama de Paquetes</w:t>
            </w:r>
          </w:p>
          <w:p w14:paraId="475D8E3B" w14:textId="77777777" w:rsidR="00EE7D3C" w:rsidRDefault="00EE7D3C" w:rsidP="004627A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6B263B35" w14:textId="77777777" w:rsidR="002F0B65" w:rsidRDefault="002F0B65" w:rsidP="004627A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464FB" w:rsidRPr="008C2396" w14:paraId="4951BF31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6A729883" w14:textId="77777777" w:rsidR="00C464FB" w:rsidRDefault="00C464FB" w:rsidP="004627A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A6E72" w:rsidRPr="008C2396" w14:paraId="5EB39513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6020A054" w14:textId="77777777" w:rsidR="00BA6E72" w:rsidRDefault="00BA6E72" w:rsidP="004627A3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shd w:val="clear" w:color="auto" w:fill="A50021"/>
              </w:rPr>
              <w:t>Vista de Proceso</w:t>
            </w:r>
          </w:p>
        </w:tc>
      </w:tr>
      <w:tr w:rsidR="00BA6E72" w:rsidRPr="008C2396" w14:paraId="719FE45B" w14:textId="77777777" w:rsidTr="00BA6E72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2A6ADC96" w14:textId="0984E966" w:rsidR="00BA6E72" w:rsidRDefault="001B0941" w:rsidP="00D02EFD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Se </w:t>
            </w:r>
            <w:r w:rsidR="00B601F0">
              <w:rPr>
                <w:rFonts w:ascii="Arial" w:hAnsi="Arial" w:cs="Arial"/>
                <w:color w:val="000000"/>
                <w:sz w:val="22"/>
                <w:szCs w:val="22"/>
              </w:rPr>
              <w:t>utilizarán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diagramas UML: Diagrama de </w:t>
            </w:r>
            <w:r w:rsidR="00EE1C88">
              <w:rPr>
                <w:rFonts w:ascii="Arial" w:hAnsi="Arial" w:cs="Arial"/>
                <w:color w:val="000000"/>
                <w:sz w:val="22"/>
                <w:szCs w:val="22"/>
              </w:rPr>
              <w:t>actividades o de flujo</w:t>
            </w:r>
            <w:r w:rsidR="00AC6AD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609D226F" w14:textId="77777777" w:rsidR="00115C2C" w:rsidRDefault="00115C2C" w:rsidP="00D02EFD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073EE228" w14:textId="77777777" w:rsidR="00EE7D3C" w:rsidRDefault="00EE7D3C" w:rsidP="00D02EFD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1276C63E" w14:textId="77777777" w:rsidR="00115C2C" w:rsidRDefault="00115C2C" w:rsidP="00D02EFD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D2F" w:rsidRPr="008C2396" w14:paraId="4192A807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1E085ADE" w14:textId="77777777" w:rsidR="00372D2F" w:rsidRDefault="00372D2F" w:rsidP="004627A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808DC" w:rsidRPr="008C2396" w14:paraId="17C22B10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3244E2EB" w14:textId="77777777" w:rsidR="00B808DC" w:rsidRDefault="00B808DC" w:rsidP="004627A3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shd w:val="clear" w:color="auto" w:fill="A50021"/>
              </w:rPr>
              <w:t>Vista de Física</w:t>
            </w:r>
          </w:p>
        </w:tc>
      </w:tr>
      <w:tr w:rsidR="00B808DC" w:rsidRPr="008C2396" w14:paraId="77C1182E" w14:textId="77777777" w:rsidTr="00B808DC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0EFAC88D" w14:textId="77777777" w:rsidR="00B808DC" w:rsidRDefault="00B808DC" w:rsidP="004627A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45EC847E" w14:textId="77777777" w:rsidR="00B808DC" w:rsidRDefault="00B808DC" w:rsidP="004627A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Se puede utilizar el diagrama UML de despliegue.</w:t>
            </w:r>
          </w:p>
          <w:p w14:paraId="1DA3A340" w14:textId="77777777" w:rsidR="00B808DC" w:rsidRDefault="00B808DC" w:rsidP="004627A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29BAA10C" w14:textId="77777777" w:rsidR="00B808DC" w:rsidRDefault="00B808DC" w:rsidP="004627A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808DC" w:rsidRPr="008C2396" w14:paraId="63140910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45C9A036" w14:textId="77777777" w:rsidR="00B808DC" w:rsidRDefault="00B808DC" w:rsidP="004627A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C2005" w:rsidRPr="008C2396" w14:paraId="01F64EFD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12AC95AA" w14:textId="77777777" w:rsidR="00BC2005" w:rsidRPr="008C2396" w:rsidRDefault="002A0CFC" w:rsidP="009B2FF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Prototipos</w:t>
            </w:r>
            <w:r w:rsidR="006001DF"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 de interfaces de usuario</w:t>
            </w:r>
          </w:p>
        </w:tc>
      </w:tr>
      <w:tr w:rsidR="00BC2005" w:rsidRPr="008C2396" w14:paraId="0B0E0C0E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6140E42C" w14:textId="77777777" w:rsidR="00BC2005" w:rsidRDefault="00BC2005" w:rsidP="00620BBA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  <w:p w14:paraId="117E68E5" w14:textId="77777777" w:rsidR="00BC2005" w:rsidRDefault="004D0718" w:rsidP="00D737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Mockups o Bocetos de interfaces graficas para Front-End</w:t>
            </w:r>
            <w:r w:rsidR="00735B82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398ADBCE" w14:textId="77777777" w:rsidR="00BC2005" w:rsidRDefault="00BC2005" w:rsidP="00950F0B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  <w:p w14:paraId="1F1F33AC" w14:textId="77777777" w:rsidR="00BC2005" w:rsidRDefault="00BC2005" w:rsidP="00950F0B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372D2F" w:rsidRPr="008C2396" w14:paraId="20C823D8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34F11BE6" w14:textId="77777777" w:rsidR="00372D2F" w:rsidRDefault="00372D2F" w:rsidP="004627A3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1200E2" w:rsidRPr="008C2396" w14:paraId="47E29425" w14:textId="77777777" w:rsidTr="004627A3">
        <w:trPr>
          <w:trHeight w:val="114"/>
        </w:trPr>
        <w:tc>
          <w:tcPr>
            <w:tcW w:w="10490" w:type="dxa"/>
            <w:gridSpan w:val="6"/>
            <w:shd w:val="clear" w:color="auto" w:fill="A50021"/>
          </w:tcPr>
          <w:p w14:paraId="3913CE6A" w14:textId="77777777" w:rsidR="001200E2" w:rsidRDefault="001200E2" w:rsidP="004627A3">
            <w:pPr>
              <w:jc w:val="center"/>
              <w:rPr>
                <w:rFonts w:ascii="Arial" w:hAnsi="Arial" w:cs="Arial"/>
                <w:b/>
                <w:color w:val="000000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Cs w:val="22"/>
              </w:rPr>
              <w:t>Firmas de aceptación</w:t>
            </w:r>
          </w:p>
        </w:tc>
      </w:tr>
      <w:tr w:rsidR="001200E2" w:rsidRPr="008C2396" w14:paraId="28AB1328" w14:textId="77777777" w:rsidTr="001200E2">
        <w:trPr>
          <w:trHeight w:val="260"/>
        </w:trPr>
        <w:tc>
          <w:tcPr>
            <w:tcW w:w="3130" w:type="dxa"/>
            <w:gridSpan w:val="2"/>
            <w:shd w:val="clear" w:color="auto" w:fill="A6A6A6"/>
          </w:tcPr>
          <w:p w14:paraId="5A5A2EE6" w14:textId="77777777" w:rsidR="001200E2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50C61721" w14:textId="77777777" w:rsidR="001200E2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5A722434" w14:textId="77777777" w:rsidR="001200E2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67E3C936" w14:textId="77777777" w:rsidR="001200E2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Firma</w:t>
            </w:r>
          </w:p>
        </w:tc>
      </w:tr>
      <w:tr w:rsidR="00C50F2C" w:rsidRPr="008C2396" w14:paraId="1A24247E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460AA6A5" w14:textId="3C2F3698" w:rsidR="00C50F2C" w:rsidRDefault="00B601F0" w:rsidP="00C50F2C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Ernesto contreras Cruz</w:t>
            </w:r>
          </w:p>
        </w:tc>
        <w:tc>
          <w:tcPr>
            <w:tcW w:w="2000" w:type="dxa"/>
            <w:shd w:val="clear" w:color="auto" w:fill="FFFFFF"/>
          </w:tcPr>
          <w:p w14:paraId="21A7DBDD" w14:textId="17A9CB60" w:rsidR="00C50F2C" w:rsidRDefault="00B601F0" w:rsidP="00C50F2C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Líder de proyecto</w:t>
            </w:r>
          </w:p>
        </w:tc>
        <w:tc>
          <w:tcPr>
            <w:tcW w:w="2074" w:type="dxa"/>
            <w:gridSpan w:val="2"/>
            <w:shd w:val="clear" w:color="auto" w:fill="FFFFFF"/>
          </w:tcPr>
          <w:p w14:paraId="3FAA718C" w14:textId="4CAADF15" w:rsidR="00C50F2C" w:rsidRDefault="00B601F0" w:rsidP="00C50F2C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5513543518</w:t>
            </w:r>
          </w:p>
        </w:tc>
        <w:tc>
          <w:tcPr>
            <w:tcW w:w="3286" w:type="dxa"/>
            <w:shd w:val="clear" w:color="auto" w:fill="FFFFFF"/>
          </w:tcPr>
          <w:p w14:paraId="08D2CD8C" w14:textId="5D872858" w:rsidR="00C50F2C" w:rsidRDefault="00B601F0" w:rsidP="00C50F2C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ErnestCC</w:t>
            </w:r>
          </w:p>
        </w:tc>
      </w:tr>
      <w:tr w:rsidR="00C50F2C" w:rsidRPr="008C2396" w14:paraId="5F440311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7798A4D3" w14:textId="0EFC2E96" w:rsidR="00C50F2C" w:rsidRDefault="00B601F0" w:rsidP="00C50F2C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María González Lira</w:t>
            </w:r>
          </w:p>
        </w:tc>
        <w:tc>
          <w:tcPr>
            <w:tcW w:w="2000" w:type="dxa"/>
            <w:shd w:val="clear" w:color="auto" w:fill="FFFFFF"/>
          </w:tcPr>
          <w:p w14:paraId="35F8358E" w14:textId="2169027E" w:rsidR="00C50F2C" w:rsidRDefault="00B601F0" w:rsidP="00C50F2C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Asociación de apoyo ala mujer (EnpoderM)</w:t>
            </w:r>
          </w:p>
        </w:tc>
        <w:tc>
          <w:tcPr>
            <w:tcW w:w="2074" w:type="dxa"/>
            <w:gridSpan w:val="2"/>
            <w:shd w:val="clear" w:color="auto" w:fill="FFFFFF"/>
          </w:tcPr>
          <w:p w14:paraId="0E2B48A7" w14:textId="0B706442" w:rsidR="00C50F2C" w:rsidRDefault="00B601F0" w:rsidP="00C50F2C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5512345678</w:t>
            </w:r>
          </w:p>
        </w:tc>
        <w:tc>
          <w:tcPr>
            <w:tcW w:w="3286" w:type="dxa"/>
            <w:shd w:val="clear" w:color="auto" w:fill="FFFFFF"/>
          </w:tcPr>
          <w:p w14:paraId="2D8EEDC2" w14:textId="7572EEC7" w:rsidR="00C50F2C" w:rsidRDefault="00B601F0" w:rsidP="00C50F2C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MGlira</w:t>
            </w:r>
          </w:p>
        </w:tc>
      </w:tr>
      <w:tr w:rsidR="00C50F2C" w:rsidRPr="008C2396" w14:paraId="3554458B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4F3689FA" w14:textId="354F2378" w:rsidR="00C50F2C" w:rsidRPr="008C2396" w:rsidRDefault="00C50F2C" w:rsidP="00C50F2C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7A581DC0" w14:textId="3CE7237E" w:rsidR="00C50F2C" w:rsidRPr="008C2396" w:rsidRDefault="00C50F2C" w:rsidP="00C50F2C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217A381A" w14:textId="1D25D7FD" w:rsidR="00C50F2C" w:rsidRPr="008C2396" w:rsidRDefault="00C50F2C" w:rsidP="00C50F2C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68C6FFE8" w14:textId="3B37BFE5" w:rsidR="00C50F2C" w:rsidRPr="008C2396" w:rsidRDefault="00C50F2C" w:rsidP="00C50F2C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C50F2C" w:rsidRPr="008C2396" w14:paraId="6DD26E2E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7CFCAC4D" w14:textId="77777777" w:rsidR="00C50F2C" w:rsidRPr="008C2396" w:rsidRDefault="00C50F2C" w:rsidP="00C50F2C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046AF8C4" w14:textId="77777777" w:rsidR="00C50F2C" w:rsidRPr="008C2396" w:rsidRDefault="00C50F2C" w:rsidP="00C50F2C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16D6352C" w14:textId="77777777" w:rsidR="00C50F2C" w:rsidRPr="008C2396" w:rsidRDefault="00C50F2C" w:rsidP="00C50F2C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32C294C7" w14:textId="77777777" w:rsidR="00C50F2C" w:rsidRPr="008C2396" w:rsidRDefault="00C50F2C" w:rsidP="00C50F2C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3CD9DD63" w14:textId="77777777" w:rsidR="001F438D" w:rsidRPr="008C2396" w:rsidRDefault="001F438D" w:rsidP="008A1BCD">
      <w:pPr>
        <w:jc w:val="both"/>
        <w:rPr>
          <w:rFonts w:ascii="Arial" w:hAnsi="Arial" w:cs="Arial"/>
          <w:sz w:val="20"/>
          <w:szCs w:val="20"/>
        </w:rPr>
      </w:pPr>
    </w:p>
    <w:p w14:paraId="0D0EF06A" w14:textId="77777777" w:rsidR="00084D2E" w:rsidRPr="00517D47" w:rsidRDefault="00D02EFD" w:rsidP="00A61D41">
      <w:pPr>
        <w:pStyle w:val="Piedepgina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>En caso de considerar limitado el uso de UML</w:t>
      </w:r>
      <w:r w:rsidR="00105633" w:rsidRPr="008C2396">
        <w:rPr>
          <w:rFonts w:ascii="Arial" w:hAnsi="Arial" w:cs="Arial"/>
          <w:sz w:val="22"/>
        </w:rPr>
        <w:t>, es posible utilizar diagramas Ad Hoc.</w:t>
      </w:r>
    </w:p>
    <w:sectPr w:rsidR="00084D2E" w:rsidRPr="00517D47" w:rsidSect="00BE71BB">
      <w:headerReference w:type="default" r:id="rId9"/>
      <w:footerReference w:type="default" r:id="rId10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19D27" w14:textId="77777777" w:rsidR="00EA2387" w:rsidRDefault="00EA2387" w:rsidP="00DE32EB">
      <w:pPr>
        <w:pStyle w:val="Sangranormal"/>
      </w:pPr>
      <w:r>
        <w:separator/>
      </w:r>
    </w:p>
  </w:endnote>
  <w:endnote w:type="continuationSeparator" w:id="0">
    <w:p w14:paraId="360D0B29" w14:textId="77777777" w:rsidR="00EA2387" w:rsidRDefault="00EA2387" w:rsidP="00DE32EB">
      <w:pPr>
        <w:pStyle w:val="Sangranormal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E7E71" w14:textId="77777777" w:rsidR="00E83F00" w:rsidRPr="00063DD8" w:rsidRDefault="00E83F00">
    <w:pPr>
      <w:rPr>
        <w:sz w:val="16"/>
        <w:szCs w:val="16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1728"/>
      <w:gridCol w:w="5580"/>
      <w:gridCol w:w="1638"/>
    </w:tblGrid>
    <w:tr w:rsidR="00E83F00" w:rsidRPr="004876B3" w14:paraId="696054E8" w14:textId="77777777" w:rsidTr="00C67CD3">
      <w:trPr>
        <w:trHeight w:val="237"/>
      </w:trPr>
      <w:tc>
        <w:tcPr>
          <w:tcW w:w="1728" w:type="dxa"/>
          <w:vAlign w:val="center"/>
        </w:tcPr>
        <w:p w14:paraId="64656514" w14:textId="77777777" w:rsidR="00E83F00" w:rsidRPr="004876B3" w:rsidRDefault="00E83F00" w:rsidP="008636A4">
          <w:pPr>
            <w:ind w:right="360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5580" w:type="dxa"/>
        </w:tcPr>
        <w:p w14:paraId="20E39AAB" w14:textId="77777777" w:rsidR="00E83F00" w:rsidRPr="004876B3" w:rsidRDefault="00E83F00" w:rsidP="001D2EBF">
          <w:pPr>
            <w:jc w:val="center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1638" w:type="dxa"/>
          <w:vAlign w:val="center"/>
        </w:tcPr>
        <w:p w14:paraId="56B142E6" w14:textId="77777777" w:rsidR="00E83F00" w:rsidRPr="004876B3" w:rsidRDefault="00E83F00" w:rsidP="008636A4">
          <w:pPr>
            <w:jc w:val="right"/>
            <w:rPr>
              <w:rFonts w:ascii="Calibri" w:hAnsi="Calibri" w:cs="Tahoma"/>
              <w:sz w:val="20"/>
              <w:szCs w:val="20"/>
            </w:rPr>
          </w:pPr>
        </w:p>
      </w:tc>
    </w:tr>
    <w:tr w:rsidR="00C67CD3" w:rsidRPr="004876B3" w14:paraId="1862D84B" w14:textId="77777777" w:rsidTr="00C67CD3">
      <w:trPr>
        <w:trHeight w:val="250"/>
      </w:trPr>
      <w:tc>
        <w:tcPr>
          <w:tcW w:w="8946" w:type="dxa"/>
          <w:gridSpan w:val="3"/>
          <w:vAlign w:val="center"/>
        </w:tcPr>
        <w:p w14:paraId="2FA642F1" w14:textId="77777777" w:rsidR="00C67CD3" w:rsidRPr="004876B3" w:rsidRDefault="00C67CD3" w:rsidP="00FB46D5">
          <w:pPr>
            <w:rPr>
              <w:rFonts w:ascii="Calibri" w:hAnsi="Calibri" w:cs="Tahoma"/>
              <w:sz w:val="20"/>
              <w:szCs w:val="20"/>
            </w:rPr>
          </w:pPr>
        </w:p>
      </w:tc>
    </w:tr>
  </w:tbl>
  <w:p w14:paraId="23106654" w14:textId="77777777" w:rsidR="00E83F00" w:rsidRDefault="00E83F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93893" w14:textId="77777777" w:rsidR="00EA2387" w:rsidRDefault="00EA2387" w:rsidP="00DE32EB">
      <w:pPr>
        <w:pStyle w:val="Sangranormal"/>
      </w:pPr>
      <w:r>
        <w:separator/>
      </w:r>
    </w:p>
  </w:footnote>
  <w:footnote w:type="continuationSeparator" w:id="0">
    <w:p w14:paraId="4A9B2C4C" w14:textId="77777777" w:rsidR="00EA2387" w:rsidRDefault="00EA2387" w:rsidP="00DE32EB">
      <w:pPr>
        <w:pStyle w:val="Sangranormal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1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29"/>
      <w:gridCol w:w="2185"/>
      <w:gridCol w:w="1555"/>
      <w:gridCol w:w="2157"/>
      <w:gridCol w:w="1491"/>
    </w:tblGrid>
    <w:tr w:rsidR="00572249" w:rsidRPr="0044395D" w14:paraId="64908D9B" w14:textId="77777777" w:rsidTr="00C927AD">
      <w:trPr>
        <w:trHeight w:val="219"/>
        <w:jc w:val="center"/>
      </w:trPr>
      <w:tc>
        <w:tcPr>
          <w:tcW w:w="3229" w:type="dxa"/>
          <w:vMerge w:val="restart"/>
          <w:shd w:val="clear" w:color="auto" w:fill="auto"/>
          <w:vAlign w:val="center"/>
        </w:tcPr>
        <w:p w14:paraId="6B58AC03" w14:textId="77777777" w:rsidR="00572249" w:rsidRDefault="00572249" w:rsidP="00572249">
          <w:pPr>
            <w:widowControl w:val="0"/>
            <w:rPr>
              <w:noProof/>
              <w:sz w:val="16"/>
              <w:szCs w:val="16"/>
            </w:rPr>
          </w:pPr>
        </w:p>
        <w:p w14:paraId="43CBF0A4" w14:textId="6BC03D39" w:rsidR="00572249" w:rsidRDefault="002C43E6" w:rsidP="00572249">
          <w:pPr>
            <w:widowControl w:val="0"/>
            <w:rPr>
              <w:noProof/>
            </w:rPr>
          </w:pPr>
          <w:r>
            <w:rPr>
              <w:noProof/>
            </w:rPr>
            <w:t>LOGO</w:t>
          </w:r>
          <w:r w:rsidR="006F7ECE">
            <w:rPr>
              <w:noProof/>
            </w:rPr>
            <w:t xml:space="preserve">    </w:t>
          </w:r>
          <w:r w:rsidR="002C5BE4">
            <w:pict w14:anchorId="21BED71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2.75pt;height:45.75pt">
                <v:imagedata r:id="rId1" o:title=""/>
              </v:shape>
            </w:pict>
          </w:r>
        </w:p>
        <w:p w14:paraId="01DB9FAB" w14:textId="77777777" w:rsidR="005F2B70" w:rsidRPr="00C225FB" w:rsidRDefault="005F2B70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88" w:type="dxa"/>
          <w:gridSpan w:val="4"/>
          <w:shd w:val="clear" w:color="auto" w:fill="A50021"/>
          <w:vAlign w:val="center"/>
        </w:tcPr>
        <w:p w14:paraId="61891FA9" w14:textId="77777777" w:rsidR="00E87D59" w:rsidRPr="00F77CCF" w:rsidRDefault="00F77CCF" w:rsidP="00E87D59">
          <w:pPr>
            <w:widowControl w:val="0"/>
            <w:jc w:val="center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FORMATO DE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ESPECIFICACIÓN DE</w:t>
          </w:r>
          <w:r w:rsidR="007474D8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 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REQUERIMIENTOS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DE SOFTWARE</w:t>
          </w:r>
        </w:p>
      </w:tc>
    </w:tr>
    <w:tr w:rsidR="00572249" w:rsidRPr="0044395D" w14:paraId="416E18B1" w14:textId="77777777" w:rsidTr="00C927AD">
      <w:tblPrEx>
        <w:tblCellMar>
          <w:left w:w="108" w:type="dxa"/>
          <w:right w:w="108" w:type="dxa"/>
        </w:tblCellMar>
      </w:tblPrEx>
      <w:trPr>
        <w:trHeight w:val="110"/>
        <w:jc w:val="center"/>
      </w:trPr>
      <w:tc>
        <w:tcPr>
          <w:tcW w:w="3229" w:type="dxa"/>
          <w:vMerge/>
          <w:shd w:val="clear" w:color="auto" w:fill="auto"/>
          <w:vAlign w:val="center"/>
        </w:tcPr>
        <w:p w14:paraId="189563C7" w14:textId="77777777" w:rsidR="00572249" w:rsidRPr="00C225FB" w:rsidRDefault="00572249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88" w:type="dxa"/>
          <w:gridSpan w:val="4"/>
          <w:shd w:val="clear" w:color="auto" w:fill="auto"/>
          <w:vAlign w:val="center"/>
        </w:tcPr>
        <w:p w14:paraId="3621956C" w14:textId="77777777" w:rsidR="00572249" w:rsidRPr="005F2B70" w:rsidRDefault="005F2B70" w:rsidP="00924133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PROCESO GESTIÓN DE LA INFORMACIÓN  </w:t>
          </w:r>
        </w:p>
      </w:tc>
    </w:tr>
    <w:tr w:rsidR="00DD1328" w:rsidRPr="0044395D" w14:paraId="42B336EE" w14:textId="77777777" w:rsidTr="00C927AD">
      <w:tblPrEx>
        <w:tblCellMar>
          <w:left w:w="108" w:type="dxa"/>
          <w:right w:w="108" w:type="dxa"/>
        </w:tblCellMar>
      </w:tblPrEx>
      <w:trPr>
        <w:trHeight w:val="257"/>
        <w:jc w:val="center"/>
      </w:trPr>
      <w:tc>
        <w:tcPr>
          <w:tcW w:w="3229" w:type="dxa"/>
          <w:vMerge/>
          <w:shd w:val="clear" w:color="auto" w:fill="auto"/>
          <w:vAlign w:val="center"/>
        </w:tcPr>
        <w:p w14:paraId="37B60A94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7388" w:type="dxa"/>
          <w:gridSpan w:val="4"/>
          <w:shd w:val="clear" w:color="auto" w:fill="auto"/>
          <w:vAlign w:val="center"/>
        </w:tcPr>
        <w:p w14:paraId="5DC0A628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PROCEDIMIENTO: DESARROLLO DE SISTEMAS DE INFORMACIÓN</w:t>
          </w:r>
        </w:p>
      </w:tc>
    </w:tr>
    <w:tr w:rsidR="00DD1328" w:rsidRPr="0044395D" w14:paraId="295C7A11" w14:textId="77777777" w:rsidTr="00C927AD">
      <w:tblPrEx>
        <w:tblCellMar>
          <w:left w:w="108" w:type="dxa"/>
          <w:right w:w="108" w:type="dxa"/>
        </w:tblCellMar>
      </w:tblPrEx>
      <w:trPr>
        <w:trHeight w:val="100"/>
        <w:jc w:val="center"/>
      </w:trPr>
      <w:tc>
        <w:tcPr>
          <w:tcW w:w="3229" w:type="dxa"/>
          <w:vMerge/>
          <w:shd w:val="clear" w:color="auto" w:fill="auto"/>
          <w:vAlign w:val="center"/>
        </w:tcPr>
        <w:p w14:paraId="704F1F9A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2185" w:type="dxa"/>
          <w:shd w:val="clear" w:color="auto" w:fill="auto"/>
          <w:vAlign w:val="center"/>
        </w:tcPr>
        <w:p w14:paraId="267C3A4D" w14:textId="7CCB5E35" w:rsidR="00DD1328" w:rsidRPr="005F2B70" w:rsidRDefault="005F2B70" w:rsidP="00DD1328">
          <w:pPr>
            <w:pStyle w:val="Encabezado"/>
            <w:widowControl w:val="0"/>
            <w:ind w:left="-9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 w:rsidR="006F7ECE">
            <w:rPr>
              <w:rFonts w:ascii="Arial" w:hAnsi="Arial" w:cs="Arial"/>
              <w:b/>
              <w:sz w:val="16"/>
              <w:szCs w:val="16"/>
            </w:rPr>
            <w:t>RPW1</w:t>
          </w:r>
        </w:p>
      </w:tc>
      <w:tc>
        <w:tcPr>
          <w:tcW w:w="1555" w:type="dxa"/>
          <w:shd w:val="clear" w:color="auto" w:fill="auto"/>
          <w:vAlign w:val="center"/>
        </w:tcPr>
        <w:p w14:paraId="06D5706C" w14:textId="0024F197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Versión: </w:t>
          </w:r>
          <w:r w:rsidR="006F7ECE">
            <w:rPr>
              <w:rFonts w:ascii="Arial" w:hAnsi="Arial" w:cs="Arial"/>
              <w:b/>
              <w:sz w:val="16"/>
              <w:szCs w:val="16"/>
            </w:rPr>
            <w:t xml:space="preserve"> 1</w:t>
          </w:r>
        </w:p>
      </w:tc>
      <w:tc>
        <w:tcPr>
          <w:tcW w:w="2157" w:type="dxa"/>
          <w:shd w:val="clear" w:color="auto" w:fill="auto"/>
          <w:vAlign w:val="center"/>
        </w:tcPr>
        <w:p w14:paraId="4546878C" w14:textId="7530559F" w:rsidR="00026A8F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>Fecha:</w:t>
          </w:r>
          <w:r w:rsidR="00026A8F">
            <w:rPr>
              <w:rFonts w:ascii="Arial" w:hAnsi="Arial" w:cs="Arial"/>
              <w:b/>
              <w:sz w:val="16"/>
              <w:szCs w:val="16"/>
            </w:rPr>
            <w:t xml:space="preserve"> </w:t>
          </w:r>
          <w:r w:rsidR="006F7ECE">
            <w:rPr>
              <w:rFonts w:ascii="Arial" w:hAnsi="Arial" w:cs="Arial"/>
              <w:b/>
              <w:sz w:val="16"/>
              <w:szCs w:val="16"/>
            </w:rPr>
            <w:t>Dic 2022</w:t>
          </w:r>
        </w:p>
      </w:tc>
      <w:tc>
        <w:tcPr>
          <w:tcW w:w="1490" w:type="dxa"/>
          <w:shd w:val="clear" w:color="auto" w:fill="auto"/>
          <w:vAlign w:val="center"/>
        </w:tcPr>
        <w:p w14:paraId="3DCAD50F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PAGE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5F2B70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NUMPAGES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5BC39AF1" w14:textId="77777777" w:rsidR="00572249" w:rsidRDefault="00572249" w:rsidP="0092413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7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</w:abstractNum>
  <w:abstractNum w:abstractNumId="2" w15:restartNumberingAfterBreak="0">
    <w:nsid w:val="00000005"/>
    <w:multiLevelType w:val="multilevel"/>
    <w:tmpl w:val="7B8C4342"/>
    <w:name w:val="WW8Num10"/>
    <w:lvl w:ilvl="0">
      <w:start w:val="1"/>
      <w:numFmt w:val="decimal"/>
      <w:pStyle w:val="TitPntlla5"/>
      <w:lvlText w:val="N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7"/>
    <w:multiLevelType w:val="singleLevel"/>
    <w:tmpl w:val="00000007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8"/>
    <w:multiLevelType w:val="singleLevel"/>
    <w:tmpl w:val="00000008"/>
    <w:name w:val="WW8Num17"/>
    <w:lvl w:ilvl="0">
      <w:start w:val="1"/>
      <w:numFmt w:val="bullet"/>
      <w:lvlText w:val=""/>
      <w:lvlJc w:val="left"/>
      <w:pPr>
        <w:tabs>
          <w:tab w:val="num" w:pos="1624"/>
        </w:tabs>
        <w:ind w:left="1624" w:hanging="360"/>
      </w:pPr>
      <w:rPr>
        <w:rFonts w:ascii="Symbol" w:hAnsi="Symbol"/>
      </w:rPr>
    </w:lvl>
  </w:abstractNum>
  <w:abstractNum w:abstractNumId="6" w15:restartNumberingAfterBreak="0">
    <w:nsid w:val="0000000A"/>
    <w:multiLevelType w:val="multilevel"/>
    <w:tmpl w:val="0000000A"/>
    <w:name w:val="WW8Num21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800" w:hanging="375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7" w15:restartNumberingAfterBreak="0">
    <w:nsid w:val="0000000B"/>
    <w:multiLevelType w:val="singleLevel"/>
    <w:tmpl w:val="0000000B"/>
    <w:name w:val="WW8Num23"/>
    <w:lvl w:ilvl="0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/>
        <w:sz w:val="16"/>
      </w:rPr>
    </w:lvl>
  </w:abstractNum>
  <w:abstractNum w:abstractNumId="8" w15:restartNumberingAfterBreak="0">
    <w:nsid w:val="0000000C"/>
    <w:multiLevelType w:val="singleLevel"/>
    <w:tmpl w:val="0000000C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D"/>
    <w:multiLevelType w:val="multilevel"/>
    <w:tmpl w:val="0000000D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cs="Times New Roman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  <w:b w:val="0"/>
      </w:rPr>
    </w:lvl>
    <w:lvl w:ilvl="3">
      <w:start w:val="1"/>
      <w:numFmt w:val="decimal"/>
      <w:lvlText w:val="%2.%3.%4."/>
      <w:lvlJc w:val="left"/>
      <w:pPr>
        <w:tabs>
          <w:tab w:val="num" w:pos="1728"/>
        </w:tabs>
        <w:ind w:left="1728" w:hanging="648"/>
      </w:pPr>
      <w:rPr>
        <w:rFonts w:cs="Times New Roman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0" w15:restartNumberingAfterBreak="0">
    <w:nsid w:val="0000000E"/>
    <w:multiLevelType w:val="singleLevel"/>
    <w:tmpl w:val="0000000E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10D7E62"/>
    <w:multiLevelType w:val="hybridMultilevel"/>
    <w:tmpl w:val="9AECD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7065B6"/>
    <w:multiLevelType w:val="hybridMultilevel"/>
    <w:tmpl w:val="7E4488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507AFB"/>
    <w:multiLevelType w:val="hybridMultilevel"/>
    <w:tmpl w:val="7AB00E34"/>
    <w:lvl w:ilvl="0" w:tplc="BADE4F74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2C2438"/>
    <w:multiLevelType w:val="hybridMultilevel"/>
    <w:tmpl w:val="753E32F0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DCE273B6">
      <w:start w:val="1"/>
      <w:numFmt w:val="bullet"/>
      <w:lvlText w:val="o"/>
      <w:lvlJc w:val="left"/>
      <w:pPr>
        <w:tabs>
          <w:tab w:val="num" w:pos="1533"/>
        </w:tabs>
        <w:ind w:left="1533" w:hanging="453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D45556"/>
    <w:multiLevelType w:val="hybridMultilevel"/>
    <w:tmpl w:val="184A48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BE2A8A"/>
    <w:multiLevelType w:val="hybridMultilevel"/>
    <w:tmpl w:val="FC70F014"/>
    <w:lvl w:ilvl="0" w:tplc="7CBCD7A2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D662F7"/>
    <w:multiLevelType w:val="hybridMultilevel"/>
    <w:tmpl w:val="BAAA8A0E"/>
    <w:lvl w:ilvl="0" w:tplc="6232A86A">
      <w:start w:val="1"/>
      <w:numFmt w:val="bullet"/>
      <w:lvlText w:val=""/>
      <w:lvlJc w:val="left"/>
      <w:pPr>
        <w:tabs>
          <w:tab w:val="num" w:pos="453"/>
        </w:tabs>
        <w:ind w:left="397" w:hanging="397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53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</w:abstractNum>
  <w:abstractNum w:abstractNumId="18" w15:restartNumberingAfterBreak="0">
    <w:nsid w:val="1C8A0AF4"/>
    <w:multiLevelType w:val="hybridMultilevel"/>
    <w:tmpl w:val="AEB6E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0E72D2"/>
    <w:multiLevelType w:val="hybridMultilevel"/>
    <w:tmpl w:val="869ED5B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5572B9A"/>
    <w:multiLevelType w:val="hybridMultilevel"/>
    <w:tmpl w:val="143A4C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A56D30"/>
    <w:multiLevelType w:val="hybridMultilevel"/>
    <w:tmpl w:val="22DCDE3C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F9B1281"/>
    <w:multiLevelType w:val="multilevel"/>
    <w:tmpl w:val="F41C9B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36A34C50"/>
    <w:multiLevelType w:val="multilevel"/>
    <w:tmpl w:val="C9C2951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3D385C65"/>
    <w:multiLevelType w:val="hybridMultilevel"/>
    <w:tmpl w:val="0A64175C"/>
    <w:lvl w:ilvl="0" w:tplc="2064DDF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8741BA"/>
    <w:multiLevelType w:val="multilevel"/>
    <w:tmpl w:val="8CB8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C797037"/>
    <w:multiLevelType w:val="hybridMultilevel"/>
    <w:tmpl w:val="6526C7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D13387"/>
    <w:multiLevelType w:val="hybridMultilevel"/>
    <w:tmpl w:val="C5FA93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A1653F"/>
    <w:multiLevelType w:val="hybridMultilevel"/>
    <w:tmpl w:val="7A5E06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A4324A"/>
    <w:multiLevelType w:val="multilevel"/>
    <w:tmpl w:val="FF2016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0" w15:restartNumberingAfterBreak="0">
    <w:nsid w:val="5843516F"/>
    <w:multiLevelType w:val="multilevel"/>
    <w:tmpl w:val="BACA777C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1" w15:restartNumberingAfterBreak="0">
    <w:nsid w:val="59821FA8"/>
    <w:multiLevelType w:val="multilevel"/>
    <w:tmpl w:val="EBBADA0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5C045445"/>
    <w:multiLevelType w:val="hybridMultilevel"/>
    <w:tmpl w:val="E558F0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6C544F"/>
    <w:multiLevelType w:val="multilevel"/>
    <w:tmpl w:val="4EC8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3F6338C"/>
    <w:multiLevelType w:val="hybridMultilevel"/>
    <w:tmpl w:val="6B88CF8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8525F4E"/>
    <w:multiLevelType w:val="hybridMultilevel"/>
    <w:tmpl w:val="5AA614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255185"/>
    <w:multiLevelType w:val="multilevel"/>
    <w:tmpl w:val="F81AA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7" w15:restartNumberingAfterBreak="0">
    <w:nsid w:val="6A307B22"/>
    <w:multiLevelType w:val="hybridMultilevel"/>
    <w:tmpl w:val="20106C78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C92291"/>
    <w:multiLevelType w:val="multilevel"/>
    <w:tmpl w:val="2A58BA5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77610727"/>
    <w:multiLevelType w:val="hybridMultilevel"/>
    <w:tmpl w:val="404271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070590"/>
    <w:multiLevelType w:val="hybridMultilevel"/>
    <w:tmpl w:val="01FA3A3E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045F7C"/>
    <w:multiLevelType w:val="hybridMultilevel"/>
    <w:tmpl w:val="9FD67692"/>
    <w:lvl w:ilvl="0" w:tplc="0C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 w16cid:durableId="539131466">
    <w:abstractNumId w:val="2"/>
  </w:num>
  <w:num w:numId="2" w16cid:durableId="17437357">
    <w:abstractNumId w:val="14"/>
  </w:num>
  <w:num w:numId="3" w16cid:durableId="1111247183">
    <w:abstractNumId w:val="21"/>
  </w:num>
  <w:num w:numId="4" w16cid:durableId="1206917026">
    <w:abstractNumId w:val="37"/>
  </w:num>
  <w:num w:numId="5" w16cid:durableId="998655672">
    <w:abstractNumId w:val="34"/>
  </w:num>
  <w:num w:numId="6" w16cid:durableId="1887372474">
    <w:abstractNumId w:val="40"/>
  </w:num>
  <w:num w:numId="7" w16cid:durableId="605622873">
    <w:abstractNumId w:val="17"/>
  </w:num>
  <w:num w:numId="8" w16cid:durableId="308823101">
    <w:abstractNumId w:val="23"/>
  </w:num>
  <w:num w:numId="9" w16cid:durableId="1146632658">
    <w:abstractNumId w:val="22"/>
  </w:num>
  <w:num w:numId="10" w16cid:durableId="750465096">
    <w:abstractNumId w:val="31"/>
  </w:num>
  <w:num w:numId="11" w16cid:durableId="884372354">
    <w:abstractNumId w:val="11"/>
  </w:num>
  <w:num w:numId="12" w16cid:durableId="181869716">
    <w:abstractNumId w:val="18"/>
  </w:num>
  <w:num w:numId="13" w16cid:durableId="859705140">
    <w:abstractNumId w:val="27"/>
  </w:num>
  <w:num w:numId="14" w16cid:durableId="1031883449">
    <w:abstractNumId w:val="12"/>
  </w:num>
  <w:num w:numId="15" w16cid:durableId="727265033">
    <w:abstractNumId w:val="13"/>
  </w:num>
  <w:num w:numId="16" w16cid:durableId="272904863">
    <w:abstractNumId w:val="24"/>
  </w:num>
  <w:num w:numId="17" w16cid:durableId="1566335186">
    <w:abstractNumId w:val="32"/>
  </w:num>
  <w:num w:numId="18" w16cid:durableId="662507117">
    <w:abstractNumId w:val="39"/>
  </w:num>
  <w:num w:numId="19" w16cid:durableId="1818498828">
    <w:abstractNumId w:val="36"/>
  </w:num>
  <w:num w:numId="20" w16cid:durableId="1254433864">
    <w:abstractNumId w:val="35"/>
  </w:num>
  <w:num w:numId="21" w16cid:durableId="2030520598">
    <w:abstractNumId w:val="41"/>
  </w:num>
  <w:num w:numId="22" w16cid:durableId="1832746052">
    <w:abstractNumId w:val="30"/>
  </w:num>
  <w:num w:numId="23" w16cid:durableId="795829607">
    <w:abstractNumId w:val="29"/>
  </w:num>
  <w:num w:numId="24" w16cid:durableId="1765612050">
    <w:abstractNumId w:val="16"/>
  </w:num>
  <w:num w:numId="25" w16cid:durableId="698972992">
    <w:abstractNumId w:val="28"/>
  </w:num>
  <w:num w:numId="26" w16cid:durableId="451897177">
    <w:abstractNumId w:val="19"/>
  </w:num>
  <w:num w:numId="27" w16cid:durableId="1248461092">
    <w:abstractNumId w:val="26"/>
  </w:num>
  <w:num w:numId="28" w16cid:durableId="1435594930">
    <w:abstractNumId w:val="38"/>
  </w:num>
  <w:num w:numId="29" w16cid:durableId="474446796">
    <w:abstractNumId w:val="15"/>
  </w:num>
  <w:num w:numId="30" w16cid:durableId="1248229397">
    <w:abstractNumId w:val="20"/>
  </w:num>
  <w:num w:numId="31" w16cid:durableId="1486051961">
    <w:abstractNumId w:val="33"/>
  </w:num>
  <w:num w:numId="32" w16cid:durableId="1989554429">
    <w:abstractNumId w:val="2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1763C"/>
    <w:rsid w:val="00000001"/>
    <w:rsid w:val="0000052E"/>
    <w:rsid w:val="00000745"/>
    <w:rsid w:val="000008E0"/>
    <w:rsid w:val="000028D3"/>
    <w:rsid w:val="00003519"/>
    <w:rsid w:val="00003E71"/>
    <w:rsid w:val="00003FBC"/>
    <w:rsid w:val="00005BDD"/>
    <w:rsid w:val="0000699E"/>
    <w:rsid w:val="00007231"/>
    <w:rsid w:val="000073F9"/>
    <w:rsid w:val="00010619"/>
    <w:rsid w:val="000111B9"/>
    <w:rsid w:val="0001141B"/>
    <w:rsid w:val="0001320C"/>
    <w:rsid w:val="000134F3"/>
    <w:rsid w:val="00013BE1"/>
    <w:rsid w:val="0001405D"/>
    <w:rsid w:val="000144D2"/>
    <w:rsid w:val="00015ABF"/>
    <w:rsid w:val="00017099"/>
    <w:rsid w:val="0001763C"/>
    <w:rsid w:val="00017F93"/>
    <w:rsid w:val="0002177F"/>
    <w:rsid w:val="000217E2"/>
    <w:rsid w:val="0002348F"/>
    <w:rsid w:val="00023617"/>
    <w:rsid w:val="000244BC"/>
    <w:rsid w:val="00024D0B"/>
    <w:rsid w:val="0002652E"/>
    <w:rsid w:val="00026944"/>
    <w:rsid w:val="00026A8F"/>
    <w:rsid w:val="00027875"/>
    <w:rsid w:val="0003195D"/>
    <w:rsid w:val="00031DDE"/>
    <w:rsid w:val="00032ED1"/>
    <w:rsid w:val="000336F2"/>
    <w:rsid w:val="000337F4"/>
    <w:rsid w:val="00033CDA"/>
    <w:rsid w:val="0003507E"/>
    <w:rsid w:val="00035209"/>
    <w:rsid w:val="00035519"/>
    <w:rsid w:val="000412AE"/>
    <w:rsid w:val="00041993"/>
    <w:rsid w:val="000427E3"/>
    <w:rsid w:val="00042DAF"/>
    <w:rsid w:val="00043171"/>
    <w:rsid w:val="0004376A"/>
    <w:rsid w:val="00044235"/>
    <w:rsid w:val="00044F2C"/>
    <w:rsid w:val="0004554A"/>
    <w:rsid w:val="000462E4"/>
    <w:rsid w:val="00046774"/>
    <w:rsid w:val="0004681C"/>
    <w:rsid w:val="00046AE8"/>
    <w:rsid w:val="000471E8"/>
    <w:rsid w:val="000479C3"/>
    <w:rsid w:val="00050D80"/>
    <w:rsid w:val="00050F45"/>
    <w:rsid w:val="0005172B"/>
    <w:rsid w:val="00051BFE"/>
    <w:rsid w:val="00051F1E"/>
    <w:rsid w:val="000524B8"/>
    <w:rsid w:val="00052661"/>
    <w:rsid w:val="00052B14"/>
    <w:rsid w:val="00052CCD"/>
    <w:rsid w:val="0005438D"/>
    <w:rsid w:val="00054918"/>
    <w:rsid w:val="00055867"/>
    <w:rsid w:val="000558EE"/>
    <w:rsid w:val="00055CC8"/>
    <w:rsid w:val="00055E6A"/>
    <w:rsid w:val="000566AC"/>
    <w:rsid w:val="00056F54"/>
    <w:rsid w:val="00057727"/>
    <w:rsid w:val="00057D50"/>
    <w:rsid w:val="00060919"/>
    <w:rsid w:val="000612D5"/>
    <w:rsid w:val="000619A7"/>
    <w:rsid w:val="00061F2D"/>
    <w:rsid w:val="0006221D"/>
    <w:rsid w:val="000623C7"/>
    <w:rsid w:val="00062565"/>
    <w:rsid w:val="000630FB"/>
    <w:rsid w:val="000631C3"/>
    <w:rsid w:val="00063385"/>
    <w:rsid w:val="000633A5"/>
    <w:rsid w:val="00063961"/>
    <w:rsid w:val="00063DD8"/>
    <w:rsid w:val="00064755"/>
    <w:rsid w:val="000649E9"/>
    <w:rsid w:val="00064B2D"/>
    <w:rsid w:val="00064B48"/>
    <w:rsid w:val="00065ACC"/>
    <w:rsid w:val="00065E35"/>
    <w:rsid w:val="000661D3"/>
    <w:rsid w:val="0006620D"/>
    <w:rsid w:val="00066345"/>
    <w:rsid w:val="00066A00"/>
    <w:rsid w:val="0006766B"/>
    <w:rsid w:val="000679A2"/>
    <w:rsid w:val="00067AD4"/>
    <w:rsid w:val="000709DB"/>
    <w:rsid w:val="000709EE"/>
    <w:rsid w:val="00071E98"/>
    <w:rsid w:val="0007212F"/>
    <w:rsid w:val="000721F5"/>
    <w:rsid w:val="00072C9C"/>
    <w:rsid w:val="00072F2E"/>
    <w:rsid w:val="00072FFD"/>
    <w:rsid w:val="00073AC0"/>
    <w:rsid w:val="00074170"/>
    <w:rsid w:val="000745AD"/>
    <w:rsid w:val="00075171"/>
    <w:rsid w:val="000758E1"/>
    <w:rsid w:val="0007747E"/>
    <w:rsid w:val="00077D9B"/>
    <w:rsid w:val="00080996"/>
    <w:rsid w:val="00080AD7"/>
    <w:rsid w:val="00080B81"/>
    <w:rsid w:val="00081074"/>
    <w:rsid w:val="00081202"/>
    <w:rsid w:val="00081538"/>
    <w:rsid w:val="00081FC8"/>
    <w:rsid w:val="000825A4"/>
    <w:rsid w:val="00083628"/>
    <w:rsid w:val="00083A67"/>
    <w:rsid w:val="00084C35"/>
    <w:rsid w:val="00084D2E"/>
    <w:rsid w:val="00085061"/>
    <w:rsid w:val="00085277"/>
    <w:rsid w:val="0008587A"/>
    <w:rsid w:val="00086DBF"/>
    <w:rsid w:val="00086FCF"/>
    <w:rsid w:val="00087112"/>
    <w:rsid w:val="0008714F"/>
    <w:rsid w:val="00090AE3"/>
    <w:rsid w:val="0009123E"/>
    <w:rsid w:val="0009134D"/>
    <w:rsid w:val="00091A95"/>
    <w:rsid w:val="00091B4B"/>
    <w:rsid w:val="00091CDF"/>
    <w:rsid w:val="0009475E"/>
    <w:rsid w:val="00094881"/>
    <w:rsid w:val="000948C3"/>
    <w:rsid w:val="000949E0"/>
    <w:rsid w:val="00094DCA"/>
    <w:rsid w:val="00096060"/>
    <w:rsid w:val="00096698"/>
    <w:rsid w:val="00097052"/>
    <w:rsid w:val="000A03D0"/>
    <w:rsid w:val="000A08BD"/>
    <w:rsid w:val="000A1AB4"/>
    <w:rsid w:val="000A2009"/>
    <w:rsid w:val="000A208A"/>
    <w:rsid w:val="000A236C"/>
    <w:rsid w:val="000A2631"/>
    <w:rsid w:val="000A2DF2"/>
    <w:rsid w:val="000A3119"/>
    <w:rsid w:val="000A4634"/>
    <w:rsid w:val="000A4717"/>
    <w:rsid w:val="000A65CA"/>
    <w:rsid w:val="000A6B0C"/>
    <w:rsid w:val="000A6B0E"/>
    <w:rsid w:val="000A6B3F"/>
    <w:rsid w:val="000A71D8"/>
    <w:rsid w:val="000A779A"/>
    <w:rsid w:val="000A7987"/>
    <w:rsid w:val="000B002F"/>
    <w:rsid w:val="000B080D"/>
    <w:rsid w:val="000B08C9"/>
    <w:rsid w:val="000B097C"/>
    <w:rsid w:val="000B0A17"/>
    <w:rsid w:val="000B1409"/>
    <w:rsid w:val="000B14C0"/>
    <w:rsid w:val="000B16B0"/>
    <w:rsid w:val="000B1719"/>
    <w:rsid w:val="000B196E"/>
    <w:rsid w:val="000B20EF"/>
    <w:rsid w:val="000B2F36"/>
    <w:rsid w:val="000B3650"/>
    <w:rsid w:val="000B41C8"/>
    <w:rsid w:val="000B4645"/>
    <w:rsid w:val="000B473B"/>
    <w:rsid w:val="000B5C77"/>
    <w:rsid w:val="000B741B"/>
    <w:rsid w:val="000B7702"/>
    <w:rsid w:val="000B7869"/>
    <w:rsid w:val="000C00A8"/>
    <w:rsid w:val="000C0F08"/>
    <w:rsid w:val="000C0F24"/>
    <w:rsid w:val="000C1773"/>
    <w:rsid w:val="000C1906"/>
    <w:rsid w:val="000C2AE3"/>
    <w:rsid w:val="000C2B61"/>
    <w:rsid w:val="000C3936"/>
    <w:rsid w:val="000C3E2C"/>
    <w:rsid w:val="000C3E84"/>
    <w:rsid w:val="000C405B"/>
    <w:rsid w:val="000C5547"/>
    <w:rsid w:val="000D0D01"/>
    <w:rsid w:val="000D0F58"/>
    <w:rsid w:val="000D1143"/>
    <w:rsid w:val="000D20C1"/>
    <w:rsid w:val="000D387D"/>
    <w:rsid w:val="000D458D"/>
    <w:rsid w:val="000D6F1E"/>
    <w:rsid w:val="000D7148"/>
    <w:rsid w:val="000D75B8"/>
    <w:rsid w:val="000D7AB8"/>
    <w:rsid w:val="000D7D3C"/>
    <w:rsid w:val="000E03D3"/>
    <w:rsid w:val="000E15EE"/>
    <w:rsid w:val="000E1678"/>
    <w:rsid w:val="000E188F"/>
    <w:rsid w:val="000E1C34"/>
    <w:rsid w:val="000E2187"/>
    <w:rsid w:val="000E2475"/>
    <w:rsid w:val="000E2FBA"/>
    <w:rsid w:val="000E31E9"/>
    <w:rsid w:val="000E3812"/>
    <w:rsid w:val="000E38A6"/>
    <w:rsid w:val="000E3F00"/>
    <w:rsid w:val="000E42E9"/>
    <w:rsid w:val="000E4473"/>
    <w:rsid w:val="000E4AD1"/>
    <w:rsid w:val="000E4B58"/>
    <w:rsid w:val="000E4FE2"/>
    <w:rsid w:val="000E606C"/>
    <w:rsid w:val="000E681B"/>
    <w:rsid w:val="000F0540"/>
    <w:rsid w:val="000F086C"/>
    <w:rsid w:val="000F1784"/>
    <w:rsid w:val="000F362A"/>
    <w:rsid w:val="000F3678"/>
    <w:rsid w:val="000F5CF2"/>
    <w:rsid w:val="000F71D5"/>
    <w:rsid w:val="000F7763"/>
    <w:rsid w:val="000F77A6"/>
    <w:rsid w:val="000F7C05"/>
    <w:rsid w:val="00100C6F"/>
    <w:rsid w:val="00102699"/>
    <w:rsid w:val="00104033"/>
    <w:rsid w:val="001042CF"/>
    <w:rsid w:val="00104BD0"/>
    <w:rsid w:val="00104BE5"/>
    <w:rsid w:val="0010506A"/>
    <w:rsid w:val="00105633"/>
    <w:rsid w:val="00105982"/>
    <w:rsid w:val="001059C5"/>
    <w:rsid w:val="001061FA"/>
    <w:rsid w:val="0010644C"/>
    <w:rsid w:val="00110815"/>
    <w:rsid w:val="00110D23"/>
    <w:rsid w:val="001128F8"/>
    <w:rsid w:val="00112AB9"/>
    <w:rsid w:val="00112E3E"/>
    <w:rsid w:val="001133DC"/>
    <w:rsid w:val="001136A4"/>
    <w:rsid w:val="0011370A"/>
    <w:rsid w:val="00113848"/>
    <w:rsid w:val="001138B7"/>
    <w:rsid w:val="00114358"/>
    <w:rsid w:val="00114C5B"/>
    <w:rsid w:val="00115130"/>
    <w:rsid w:val="00115C2C"/>
    <w:rsid w:val="00116454"/>
    <w:rsid w:val="001200E2"/>
    <w:rsid w:val="0012026D"/>
    <w:rsid w:val="0012060B"/>
    <w:rsid w:val="001212B7"/>
    <w:rsid w:val="001218C0"/>
    <w:rsid w:val="0012194C"/>
    <w:rsid w:val="00121989"/>
    <w:rsid w:val="0012244E"/>
    <w:rsid w:val="001235AB"/>
    <w:rsid w:val="00125177"/>
    <w:rsid w:val="0012521A"/>
    <w:rsid w:val="00125285"/>
    <w:rsid w:val="0012574A"/>
    <w:rsid w:val="00125972"/>
    <w:rsid w:val="00125DC9"/>
    <w:rsid w:val="001265FE"/>
    <w:rsid w:val="00126A9D"/>
    <w:rsid w:val="0012740B"/>
    <w:rsid w:val="00127B99"/>
    <w:rsid w:val="00127E7A"/>
    <w:rsid w:val="001302CE"/>
    <w:rsid w:val="00130BF4"/>
    <w:rsid w:val="00130C37"/>
    <w:rsid w:val="00130E58"/>
    <w:rsid w:val="001319FE"/>
    <w:rsid w:val="00131AB1"/>
    <w:rsid w:val="00132848"/>
    <w:rsid w:val="00134395"/>
    <w:rsid w:val="00135F42"/>
    <w:rsid w:val="00136272"/>
    <w:rsid w:val="0013664B"/>
    <w:rsid w:val="00136A18"/>
    <w:rsid w:val="00136C41"/>
    <w:rsid w:val="00137683"/>
    <w:rsid w:val="0013775F"/>
    <w:rsid w:val="00137B38"/>
    <w:rsid w:val="001401F7"/>
    <w:rsid w:val="00140710"/>
    <w:rsid w:val="00140B00"/>
    <w:rsid w:val="00140C9C"/>
    <w:rsid w:val="00141AF6"/>
    <w:rsid w:val="00142F8E"/>
    <w:rsid w:val="0014392E"/>
    <w:rsid w:val="00143F5D"/>
    <w:rsid w:val="00144114"/>
    <w:rsid w:val="00144C5C"/>
    <w:rsid w:val="00145AA5"/>
    <w:rsid w:val="00145F9D"/>
    <w:rsid w:val="001464D5"/>
    <w:rsid w:val="00146726"/>
    <w:rsid w:val="00146908"/>
    <w:rsid w:val="00146968"/>
    <w:rsid w:val="00146E40"/>
    <w:rsid w:val="00147502"/>
    <w:rsid w:val="001475C1"/>
    <w:rsid w:val="00147C88"/>
    <w:rsid w:val="00150A91"/>
    <w:rsid w:val="00150CF9"/>
    <w:rsid w:val="00150D09"/>
    <w:rsid w:val="0015134F"/>
    <w:rsid w:val="001513DF"/>
    <w:rsid w:val="001527A8"/>
    <w:rsid w:val="00152909"/>
    <w:rsid w:val="00152B57"/>
    <w:rsid w:val="00152DDE"/>
    <w:rsid w:val="0015403C"/>
    <w:rsid w:val="00157990"/>
    <w:rsid w:val="001604D2"/>
    <w:rsid w:val="00161277"/>
    <w:rsid w:val="00161FF7"/>
    <w:rsid w:val="00162A62"/>
    <w:rsid w:val="00162AB9"/>
    <w:rsid w:val="00162C46"/>
    <w:rsid w:val="00162E80"/>
    <w:rsid w:val="00163C2E"/>
    <w:rsid w:val="00165473"/>
    <w:rsid w:val="0016566C"/>
    <w:rsid w:val="00165E6D"/>
    <w:rsid w:val="00166368"/>
    <w:rsid w:val="00167D49"/>
    <w:rsid w:val="00167F04"/>
    <w:rsid w:val="00170105"/>
    <w:rsid w:val="001703D5"/>
    <w:rsid w:val="00170B44"/>
    <w:rsid w:val="00171643"/>
    <w:rsid w:val="001719A5"/>
    <w:rsid w:val="00172374"/>
    <w:rsid w:val="0017321F"/>
    <w:rsid w:val="00173330"/>
    <w:rsid w:val="001739EE"/>
    <w:rsid w:val="00173B99"/>
    <w:rsid w:val="001741A8"/>
    <w:rsid w:val="00174DEB"/>
    <w:rsid w:val="001755FC"/>
    <w:rsid w:val="0017645A"/>
    <w:rsid w:val="001765FF"/>
    <w:rsid w:val="00176A00"/>
    <w:rsid w:val="00176A3E"/>
    <w:rsid w:val="001773DB"/>
    <w:rsid w:val="00177E8D"/>
    <w:rsid w:val="0018001B"/>
    <w:rsid w:val="00180493"/>
    <w:rsid w:val="00180B08"/>
    <w:rsid w:val="00181F36"/>
    <w:rsid w:val="0018208E"/>
    <w:rsid w:val="001820FF"/>
    <w:rsid w:val="00182AA5"/>
    <w:rsid w:val="0018339C"/>
    <w:rsid w:val="00183B85"/>
    <w:rsid w:val="00183F88"/>
    <w:rsid w:val="00184882"/>
    <w:rsid w:val="00185FDD"/>
    <w:rsid w:val="00186489"/>
    <w:rsid w:val="0018675E"/>
    <w:rsid w:val="001875DF"/>
    <w:rsid w:val="00187C5B"/>
    <w:rsid w:val="00187CE9"/>
    <w:rsid w:val="0019023E"/>
    <w:rsid w:val="00190F2A"/>
    <w:rsid w:val="001922C2"/>
    <w:rsid w:val="001924A9"/>
    <w:rsid w:val="00193CA2"/>
    <w:rsid w:val="00194A65"/>
    <w:rsid w:val="001956E4"/>
    <w:rsid w:val="001965D3"/>
    <w:rsid w:val="00196967"/>
    <w:rsid w:val="0019698E"/>
    <w:rsid w:val="00196ADB"/>
    <w:rsid w:val="00196B7D"/>
    <w:rsid w:val="001972BE"/>
    <w:rsid w:val="00197BD4"/>
    <w:rsid w:val="001A0482"/>
    <w:rsid w:val="001A08DA"/>
    <w:rsid w:val="001A1EDA"/>
    <w:rsid w:val="001A2265"/>
    <w:rsid w:val="001A3865"/>
    <w:rsid w:val="001A440E"/>
    <w:rsid w:val="001A4957"/>
    <w:rsid w:val="001A4ECC"/>
    <w:rsid w:val="001A689B"/>
    <w:rsid w:val="001A6A06"/>
    <w:rsid w:val="001A6C61"/>
    <w:rsid w:val="001B0941"/>
    <w:rsid w:val="001B1155"/>
    <w:rsid w:val="001B1DCA"/>
    <w:rsid w:val="001B2145"/>
    <w:rsid w:val="001B29CD"/>
    <w:rsid w:val="001B4906"/>
    <w:rsid w:val="001B50AB"/>
    <w:rsid w:val="001B5167"/>
    <w:rsid w:val="001B5307"/>
    <w:rsid w:val="001B5408"/>
    <w:rsid w:val="001B57EE"/>
    <w:rsid w:val="001B5C41"/>
    <w:rsid w:val="001B6F41"/>
    <w:rsid w:val="001B6FE8"/>
    <w:rsid w:val="001C0EDE"/>
    <w:rsid w:val="001C246D"/>
    <w:rsid w:val="001C24B5"/>
    <w:rsid w:val="001C2632"/>
    <w:rsid w:val="001C3133"/>
    <w:rsid w:val="001C333C"/>
    <w:rsid w:val="001C660A"/>
    <w:rsid w:val="001C71B3"/>
    <w:rsid w:val="001D0598"/>
    <w:rsid w:val="001D0A49"/>
    <w:rsid w:val="001D1583"/>
    <w:rsid w:val="001D15A9"/>
    <w:rsid w:val="001D271A"/>
    <w:rsid w:val="001D2EBF"/>
    <w:rsid w:val="001D336A"/>
    <w:rsid w:val="001D33E5"/>
    <w:rsid w:val="001D3670"/>
    <w:rsid w:val="001D3A98"/>
    <w:rsid w:val="001D3ADF"/>
    <w:rsid w:val="001D586B"/>
    <w:rsid w:val="001D58FF"/>
    <w:rsid w:val="001D598B"/>
    <w:rsid w:val="001D59BF"/>
    <w:rsid w:val="001D6367"/>
    <w:rsid w:val="001D6B0D"/>
    <w:rsid w:val="001D78CD"/>
    <w:rsid w:val="001E029B"/>
    <w:rsid w:val="001E0973"/>
    <w:rsid w:val="001E1191"/>
    <w:rsid w:val="001E1346"/>
    <w:rsid w:val="001E1737"/>
    <w:rsid w:val="001E1CD5"/>
    <w:rsid w:val="001E1E16"/>
    <w:rsid w:val="001E2460"/>
    <w:rsid w:val="001E3123"/>
    <w:rsid w:val="001E4587"/>
    <w:rsid w:val="001E4978"/>
    <w:rsid w:val="001E57BC"/>
    <w:rsid w:val="001E6230"/>
    <w:rsid w:val="001E640A"/>
    <w:rsid w:val="001E7484"/>
    <w:rsid w:val="001F0181"/>
    <w:rsid w:val="001F17E9"/>
    <w:rsid w:val="001F22D2"/>
    <w:rsid w:val="001F26B1"/>
    <w:rsid w:val="001F28AD"/>
    <w:rsid w:val="001F35C9"/>
    <w:rsid w:val="001F365B"/>
    <w:rsid w:val="001F3D4E"/>
    <w:rsid w:val="001F4129"/>
    <w:rsid w:val="001F438D"/>
    <w:rsid w:val="001F63EF"/>
    <w:rsid w:val="001F6660"/>
    <w:rsid w:val="0020011B"/>
    <w:rsid w:val="00200FC2"/>
    <w:rsid w:val="0020129A"/>
    <w:rsid w:val="00201308"/>
    <w:rsid w:val="00201D30"/>
    <w:rsid w:val="00202968"/>
    <w:rsid w:val="00202D6F"/>
    <w:rsid w:val="00202DA9"/>
    <w:rsid w:val="00202E03"/>
    <w:rsid w:val="00202E2D"/>
    <w:rsid w:val="00203833"/>
    <w:rsid w:val="00203A26"/>
    <w:rsid w:val="00204090"/>
    <w:rsid w:val="002040A6"/>
    <w:rsid w:val="002048DB"/>
    <w:rsid w:val="00204D9B"/>
    <w:rsid w:val="00205CBC"/>
    <w:rsid w:val="00205FD7"/>
    <w:rsid w:val="002070BF"/>
    <w:rsid w:val="00207F50"/>
    <w:rsid w:val="00207F5A"/>
    <w:rsid w:val="00210435"/>
    <w:rsid w:val="0021045B"/>
    <w:rsid w:val="00212A1E"/>
    <w:rsid w:val="00213326"/>
    <w:rsid w:val="0021341F"/>
    <w:rsid w:val="00213EBE"/>
    <w:rsid w:val="0021449C"/>
    <w:rsid w:val="0021495D"/>
    <w:rsid w:val="00214D99"/>
    <w:rsid w:val="00216320"/>
    <w:rsid w:val="00217914"/>
    <w:rsid w:val="00217F76"/>
    <w:rsid w:val="002214B4"/>
    <w:rsid w:val="00223B37"/>
    <w:rsid w:val="00224FC4"/>
    <w:rsid w:val="00226F91"/>
    <w:rsid w:val="00227DEB"/>
    <w:rsid w:val="002306C3"/>
    <w:rsid w:val="002310D2"/>
    <w:rsid w:val="002312D7"/>
    <w:rsid w:val="00231BAB"/>
    <w:rsid w:val="002324C7"/>
    <w:rsid w:val="00232F4C"/>
    <w:rsid w:val="002330A7"/>
    <w:rsid w:val="00233E91"/>
    <w:rsid w:val="00233E9A"/>
    <w:rsid w:val="0023538A"/>
    <w:rsid w:val="0023595C"/>
    <w:rsid w:val="00235D56"/>
    <w:rsid w:val="002369AA"/>
    <w:rsid w:val="00236C69"/>
    <w:rsid w:val="002376CA"/>
    <w:rsid w:val="00241732"/>
    <w:rsid w:val="0024286C"/>
    <w:rsid w:val="00242F2E"/>
    <w:rsid w:val="00243844"/>
    <w:rsid w:val="00244783"/>
    <w:rsid w:val="002447E6"/>
    <w:rsid w:val="00245819"/>
    <w:rsid w:val="00245DB7"/>
    <w:rsid w:val="002477B8"/>
    <w:rsid w:val="00247A88"/>
    <w:rsid w:val="00250374"/>
    <w:rsid w:val="00250B25"/>
    <w:rsid w:val="0025162F"/>
    <w:rsid w:val="00252257"/>
    <w:rsid w:val="002522E4"/>
    <w:rsid w:val="00252489"/>
    <w:rsid w:val="00252A0E"/>
    <w:rsid w:val="00252F52"/>
    <w:rsid w:val="00253871"/>
    <w:rsid w:val="002540FB"/>
    <w:rsid w:val="00254958"/>
    <w:rsid w:val="00254D55"/>
    <w:rsid w:val="002559BE"/>
    <w:rsid w:val="00255D27"/>
    <w:rsid w:val="0025670E"/>
    <w:rsid w:val="00256890"/>
    <w:rsid w:val="00257A44"/>
    <w:rsid w:val="00257D5C"/>
    <w:rsid w:val="002608E6"/>
    <w:rsid w:val="00261491"/>
    <w:rsid w:val="00261525"/>
    <w:rsid w:val="002617FE"/>
    <w:rsid w:val="00261892"/>
    <w:rsid w:val="00263493"/>
    <w:rsid w:val="002641FD"/>
    <w:rsid w:val="0026529B"/>
    <w:rsid w:val="00265635"/>
    <w:rsid w:val="00265A60"/>
    <w:rsid w:val="00266100"/>
    <w:rsid w:val="0026674B"/>
    <w:rsid w:val="00266C16"/>
    <w:rsid w:val="0026723B"/>
    <w:rsid w:val="002679F2"/>
    <w:rsid w:val="0027067F"/>
    <w:rsid w:val="00270B74"/>
    <w:rsid w:val="002713DC"/>
    <w:rsid w:val="00271B4D"/>
    <w:rsid w:val="0027239A"/>
    <w:rsid w:val="00272A3D"/>
    <w:rsid w:val="00274236"/>
    <w:rsid w:val="00274635"/>
    <w:rsid w:val="002747DD"/>
    <w:rsid w:val="00274A75"/>
    <w:rsid w:val="00274F17"/>
    <w:rsid w:val="002764E6"/>
    <w:rsid w:val="00276551"/>
    <w:rsid w:val="00277376"/>
    <w:rsid w:val="00280A72"/>
    <w:rsid w:val="00281090"/>
    <w:rsid w:val="00281DC2"/>
    <w:rsid w:val="00281E78"/>
    <w:rsid w:val="00282685"/>
    <w:rsid w:val="002838C2"/>
    <w:rsid w:val="00284C0E"/>
    <w:rsid w:val="00284D7F"/>
    <w:rsid w:val="00285243"/>
    <w:rsid w:val="00285E0E"/>
    <w:rsid w:val="00286207"/>
    <w:rsid w:val="0028669C"/>
    <w:rsid w:val="00286D66"/>
    <w:rsid w:val="00286D6F"/>
    <w:rsid w:val="00286EC5"/>
    <w:rsid w:val="00287554"/>
    <w:rsid w:val="0029057C"/>
    <w:rsid w:val="00291806"/>
    <w:rsid w:val="00291CB2"/>
    <w:rsid w:val="00293259"/>
    <w:rsid w:val="0029369E"/>
    <w:rsid w:val="002939B8"/>
    <w:rsid w:val="00293A88"/>
    <w:rsid w:val="002970CA"/>
    <w:rsid w:val="0029723E"/>
    <w:rsid w:val="002972DB"/>
    <w:rsid w:val="002A0CFC"/>
    <w:rsid w:val="002A0E8A"/>
    <w:rsid w:val="002A139F"/>
    <w:rsid w:val="002A2E23"/>
    <w:rsid w:val="002A4BA4"/>
    <w:rsid w:val="002A500E"/>
    <w:rsid w:val="002A731F"/>
    <w:rsid w:val="002A7622"/>
    <w:rsid w:val="002B004A"/>
    <w:rsid w:val="002B0072"/>
    <w:rsid w:val="002B0C21"/>
    <w:rsid w:val="002B20DE"/>
    <w:rsid w:val="002B234E"/>
    <w:rsid w:val="002B2641"/>
    <w:rsid w:val="002B31C8"/>
    <w:rsid w:val="002B39EB"/>
    <w:rsid w:val="002B4D37"/>
    <w:rsid w:val="002B5505"/>
    <w:rsid w:val="002B590D"/>
    <w:rsid w:val="002B5B9F"/>
    <w:rsid w:val="002B5E25"/>
    <w:rsid w:val="002B5F39"/>
    <w:rsid w:val="002B6693"/>
    <w:rsid w:val="002C097E"/>
    <w:rsid w:val="002C0DCC"/>
    <w:rsid w:val="002C1A31"/>
    <w:rsid w:val="002C1BB0"/>
    <w:rsid w:val="002C1C81"/>
    <w:rsid w:val="002C1CC6"/>
    <w:rsid w:val="002C21CD"/>
    <w:rsid w:val="002C41A6"/>
    <w:rsid w:val="002C43E6"/>
    <w:rsid w:val="002C4B0A"/>
    <w:rsid w:val="002C4F51"/>
    <w:rsid w:val="002C5284"/>
    <w:rsid w:val="002C5BE4"/>
    <w:rsid w:val="002C5CFC"/>
    <w:rsid w:val="002C63AF"/>
    <w:rsid w:val="002C68C0"/>
    <w:rsid w:val="002C749C"/>
    <w:rsid w:val="002C7B69"/>
    <w:rsid w:val="002D04D5"/>
    <w:rsid w:val="002D04FC"/>
    <w:rsid w:val="002D1A11"/>
    <w:rsid w:val="002D24FB"/>
    <w:rsid w:val="002D2CD7"/>
    <w:rsid w:val="002D4D62"/>
    <w:rsid w:val="002D5551"/>
    <w:rsid w:val="002D5C08"/>
    <w:rsid w:val="002D601A"/>
    <w:rsid w:val="002D6680"/>
    <w:rsid w:val="002D6C13"/>
    <w:rsid w:val="002D724F"/>
    <w:rsid w:val="002E0260"/>
    <w:rsid w:val="002E1839"/>
    <w:rsid w:val="002E2511"/>
    <w:rsid w:val="002E2B68"/>
    <w:rsid w:val="002E3274"/>
    <w:rsid w:val="002E3509"/>
    <w:rsid w:val="002E3C1E"/>
    <w:rsid w:val="002E407C"/>
    <w:rsid w:val="002E700F"/>
    <w:rsid w:val="002E7940"/>
    <w:rsid w:val="002E7DCB"/>
    <w:rsid w:val="002F004D"/>
    <w:rsid w:val="002F0B65"/>
    <w:rsid w:val="002F0FDB"/>
    <w:rsid w:val="002F105D"/>
    <w:rsid w:val="002F3823"/>
    <w:rsid w:val="002F471E"/>
    <w:rsid w:val="002F49EE"/>
    <w:rsid w:val="002F53F3"/>
    <w:rsid w:val="002F7B6C"/>
    <w:rsid w:val="0030160D"/>
    <w:rsid w:val="00301658"/>
    <w:rsid w:val="003026B0"/>
    <w:rsid w:val="00302C2D"/>
    <w:rsid w:val="003036EB"/>
    <w:rsid w:val="00303B4B"/>
    <w:rsid w:val="00304106"/>
    <w:rsid w:val="0030463A"/>
    <w:rsid w:val="00304F11"/>
    <w:rsid w:val="0030511F"/>
    <w:rsid w:val="00305122"/>
    <w:rsid w:val="00305F58"/>
    <w:rsid w:val="00307841"/>
    <w:rsid w:val="00307B64"/>
    <w:rsid w:val="0031108D"/>
    <w:rsid w:val="00311169"/>
    <w:rsid w:val="00311D69"/>
    <w:rsid w:val="00311E9C"/>
    <w:rsid w:val="00311F0C"/>
    <w:rsid w:val="0031230D"/>
    <w:rsid w:val="00312FBD"/>
    <w:rsid w:val="00314831"/>
    <w:rsid w:val="00316469"/>
    <w:rsid w:val="00316644"/>
    <w:rsid w:val="0031730E"/>
    <w:rsid w:val="00317DC7"/>
    <w:rsid w:val="00320092"/>
    <w:rsid w:val="00321BF0"/>
    <w:rsid w:val="003220B7"/>
    <w:rsid w:val="003231EB"/>
    <w:rsid w:val="00323E85"/>
    <w:rsid w:val="00324C14"/>
    <w:rsid w:val="00324D96"/>
    <w:rsid w:val="00324EF3"/>
    <w:rsid w:val="00324FD0"/>
    <w:rsid w:val="0032539B"/>
    <w:rsid w:val="0032624C"/>
    <w:rsid w:val="00326FF1"/>
    <w:rsid w:val="00327A04"/>
    <w:rsid w:val="003311E3"/>
    <w:rsid w:val="00331CF6"/>
    <w:rsid w:val="00332765"/>
    <w:rsid w:val="00332A5E"/>
    <w:rsid w:val="00334891"/>
    <w:rsid w:val="003352F2"/>
    <w:rsid w:val="00336186"/>
    <w:rsid w:val="00336432"/>
    <w:rsid w:val="003364C8"/>
    <w:rsid w:val="0034034F"/>
    <w:rsid w:val="003413B9"/>
    <w:rsid w:val="003416DC"/>
    <w:rsid w:val="0034227D"/>
    <w:rsid w:val="003430B7"/>
    <w:rsid w:val="003431AE"/>
    <w:rsid w:val="00345A1D"/>
    <w:rsid w:val="0034685A"/>
    <w:rsid w:val="0034784E"/>
    <w:rsid w:val="00350774"/>
    <w:rsid w:val="00351072"/>
    <w:rsid w:val="00351138"/>
    <w:rsid w:val="00351220"/>
    <w:rsid w:val="00351519"/>
    <w:rsid w:val="00351ECD"/>
    <w:rsid w:val="003526AF"/>
    <w:rsid w:val="0035291C"/>
    <w:rsid w:val="00352F46"/>
    <w:rsid w:val="00354280"/>
    <w:rsid w:val="003544AD"/>
    <w:rsid w:val="0035470E"/>
    <w:rsid w:val="00355CEC"/>
    <w:rsid w:val="003565D5"/>
    <w:rsid w:val="003572F9"/>
    <w:rsid w:val="003574B5"/>
    <w:rsid w:val="003576D3"/>
    <w:rsid w:val="00357A9D"/>
    <w:rsid w:val="0036116A"/>
    <w:rsid w:val="00361224"/>
    <w:rsid w:val="00361861"/>
    <w:rsid w:val="00361A76"/>
    <w:rsid w:val="00361A8C"/>
    <w:rsid w:val="0036246F"/>
    <w:rsid w:val="00362994"/>
    <w:rsid w:val="00362CA5"/>
    <w:rsid w:val="00362F96"/>
    <w:rsid w:val="0036354D"/>
    <w:rsid w:val="00363BCF"/>
    <w:rsid w:val="003650FE"/>
    <w:rsid w:val="00365C9A"/>
    <w:rsid w:val="00365C9E"/>
    <w:rsid w:val="00366FC3"/>
    <w:rsid w:val="003704B3"/>
    <w:rsid w:val="003706A6"/>
    <w:rsid w:val="00370FCD"/>
    <w:rsid w:val="00371EF6"/>
    <w:rsid w:val="003720DE"/>
    <w:rsid w:val="0037219B"/>
    <w:rsid w:val="00372D2F"/>
    <w:rsid w:val="00373080"/>
    <w:rsid w:val="00373286"/>
    <w:rsid w:val="00374EAB"/>
    <w:rsid w:val="00375D24"/>
    <w:rsid w:val="003768E4"/>
    <w:rsid w:val="00376C87"/>
    <w:rsid w:val="00377157"/>
    <w:rsid w:val="00377424"/>
    <w:rsid w:val="003816D5"/>
    <w:rsid w:val="00381AB1"/>
    <w:rsid w:val="00382869"/>
    <w:rsid w:val="003835AA"/>
    <w:rsid w:val="00384940"/>
    <w:rsid w:val="00386895"/>
    <w:rsid w:val="00386902"/>
    <w:rsid w:val="00386B24"/>
    <w:rsid w:val="0038760D"/>
    <w:rsid w:val="0038776E"/>
    <w:rsid w:val="00387BE7"/>
    <w:rsid w:val="00387C54"/>
    <w:rsid w:val="00387E00"/>
    <w:rsid w:val="00387E37"/>
    <w:rsid w:val="0039009F"/>
    <w:rsid w:val="00390157"/>
    <w:rsid w:val="00390219"/>
    <w:rsid w:val="00391779"/>
    <w:rsid w:val="00391C37"/>
    <w:rsid w:val="00392DE4"/>
    <w:rsid w:val="0039390B"/>
    <w:rsid w:val="00394285"/>
    <w:rsid w:val="00394669"/>
    <w:rsid w:val="0039491A"/>
    <w:rsid w:val="00397C43"/>
    <w:rsid w:val="003A08EE"/>
    <w:rsid w:val="003A1121"/>
    <w:rsid w:val="003A31C1"/>
    <w:rsid w:val="003A3331"/>
    <w:rsid w:val="003A3F67"/>
    <w:rsid w:val="003A471B"/>
    <w:rsid w:val="003A4AFC"/>
    <w:rsid w:val="003A4D0E"/>
    <w:rsid w:val="003A6CDF"/>
    <w:rsid w:val="003B05CF"/>
    <w:rsid w:val="003B1184"/>
    <w:rsid w:val="003B1A0C"/>
    <w:rsid w:val="003B2EE2"/>
    <w:rsid w:val="003B3CB2"/>
    <w:rsid w:val="003B3F14"/>
    <w:rsid w:val="003B3F7F"/>
    <w:rsid w:val="003B4A94"/>
    <w:rsid w:val="003B4FC8"/>
    <w:rsid w:val="003B56BC"/>
    <w:rsid w:val="003B6CE7"/>
    <w:rsid w:val="003B7443"/>
    <w:rsid w:val="003B76B4"/>
    <w:rsid w:val="003B78DA"/>
    <w:rsid w:val="003C1547"/>
    <w:rsid w:val="003C2FCC"/>
    <w:rsid w:val="003C5236"/>
    <w:rsid w:val="003C57B7"/>
    <w:rsid w:val="003C628D"/>
    <w:rsid w:val="003C6500"/>
    <w:rsid w:val="003C788A"/>
    <w:rsid w:val="003D12B1"/>
    <w:rsid w:val="003D203E"/>
    <w:rsid w:val="003D234D"/>
    <w:rsid w:val="003D49F1"/>
    <w:rsid w:val="003D4A48"/>
    <w:rsid w:val="003D4A71"/>
    <w:rsid w:val="003D4CE7"/>
    <w:rsid w:val="003D53F8"/>
    <w:rsid w:val="003D548C"/>
    <w:rsid w:val="003D5CDF"/>
    <w:rsid w:val="003D5E71"/>
    <w:rsid w:val="003D60D6"/>
    <w:rsid w:val="003D6210"/>
    <w:rsid w:val="003D6610"/>
    <w:rsid w:val="003E0684"/>
    <w:rsid w:val="003E072D"/>
    <w:rsid w:val="003E109C"/>
    <w:rsid w:val="003E10D4"/>
    <w:rsid w:val="003E11CE"/>
    <w:rsid w:val="003E1F1F"/>
    <w:rsid w:val="003E237D"/>
    <w:rsid w:val="003E2FB3"/>
    <w:rsid w:val="003E359C"/>
    <w:rsid w:val="003E467C"/>
    <w:rsid w:val="003E520F"/>
    <w:rsid w:val="003E5BF6"/>
    <w:rsid w:val="003E634E"/>
    <w:rsid w:val="003E67A1"/>
    <w:rsid w:val="003E6BC2"/>
    <w:rsid w:val="003F01BC"/>
    <w:rsid w:val="003F0389"/>
    <w:rsid w:val="003F0452"/>
    <w:rsid w:val="003F07D7"/>
    <w:rsid w:val="003F10C1"/>
    <w:rsid w:val="003F209A"/>
    <w:rsid w:val="003F315A"/>
    <w:rsid w:val="003F3626"/>
    <w:rsid w:val="003F36C5"/>
    <w:rsid w:val="003F36CE"/>
    <w:rsid w:val="003F3D62"/>
    <w:rsid w:val="003F3E26"/>
    <w:rsid w:val="003F412F"/>
    <w:rsid w:val="003F50A7"/>
    <w:rsid w:val="003F51CC"/>
    <w:rsid w:val="003F5FA6"/>
    <w:rsid w:val="003F63C7"/>
    <w:rsid w:val="003F6647"/>
    <w:rsid w:val="003F6F5F"/>
    <w:rsid w:val="003F7596"/>
    <w:rsid w:val="00400FCF"/>
    <w:rsid w:val="0040372D"/>
    <w:rsid w:val="0040551A"/>
    <w:rsid w:val="00406976"/>
    <w:rsid w:val="00406F10"/>
    <w:rsid w:val="00407A38"/>
    <w:rsid w:val="00407D81"/>
    <w:rsid w:val="00410942"/>
    <w:rsid w:val="00411BAA"/>
    <w:rsid w:val="004128D2"/>
    <w:rsid w:val="00412AD8"/>
    <w:rsid w:val="00413E2D"/>
    <w:rsid w:val="00415281"/>
    <w:rsid w:val="00415455"/>
    <w:rsid w:val="00416384"/>
    <w:rsid w:val="004163D2"/>
    <w:rsid w:val="00417096"/>
    <w:rsid w:val="00417D52"/>
    <w:rsid w:val="004205AA"/>
    <w:rsid w:val="00420FE5"/>
    <w:rsid w:val="00421096"/>
    <w:rsid w:val="00421AED"/>
    <w:rsid w:val="00421DF5"/>
    <w:rsid w:val="004220C3"/>
    <w:rsid w:val="004224D9"/>
    <w:rsid w:val="0042286C"/>
    <w:rsid w:val="00422A89"/>
    <w:rsid w:val="00422B00"/>
    <w:rsid w:val="00422BCA"/>
    <w:rsid w:val="00424712"/>
    <w:rsid w:val="00424F96"/>
    <w:rsid w:val="004253CE"/>
    <w:rsid w:val="004259D5"/>
    <w:rsid w:val="00425C99"/>
    <w:rsid w:val="00425D65"/>
    <w:rsid w:val="00425D89"/>
    <w:rsid w:val="0042692B"/>
    <w:rsid w:val="0043016E"/>
    <w:rsid w:val="00431338"/>
    <w:rsid w:val="0043173A"/>
    <w:rsid w:val="004320EB"/>
    <w:rsid w:val="004327A4"/>
    <w:rsid w:val="00432941"/>
    <w:rsid w:val="00433C28"/>
    <w:rsid w:val="00434725"/>
    <w:rsid w:val="00434B42"/>
    <w:rsid w:val="00434E80"/>
    <w:rsid w:val="00435230"/>
    <w:rsid w:val="00436319"/>
    <w:rsid w:val="0043749B"/>
    <w:rsid w:val="00440170"/>
    <w:rsid w:val="00441926"/>
    <w:rsid w:val="00441A2C"/>
    <w:rsid w:val="00441F8D"/>
    <w:rsid w:val="00442792"/>
    <w:rsid w:val="004428F3"/>
    <w:rsid w:val="0044325A"/>
    <w:rsid w:val="00443DE9"/>
    <w:rsid w:val="0044428A"/>
    <w:rsid w:val="00445E27"/>
    <w:rsid w:val="00446096"/>
    <w:rsid w:val="00446CF1"/>
    <w:rsid w:val="0044730A"/>
    <w:rsid w:val="00450535"/>
    <w:rsid w:val="00450BB1"/>
    <w:rsid w:val="00451744"/>
    <w:rsid w:val="00451A26"/>
    <w:rsid w:val="004521BC"/>
    <w:rsid w:val="00452492"/>
    <w:rsid w:val="00452562"/>
    <w:rsid w:val="00452D2D"/>
    <w:rsid w:val="00452E7E"/>
    <w:rsid w:val="004532CB"/>
    <w:rsid w:val="004534F1"/>
    <w:rsid w:val="00453BE4"/>
    <w:rsid w:val="00453FE8"/>
    <w:rsid w:val="00454D1E"/>
    <w:rsid w:val="00455D84"/>
    <w:rsid w:val="004565C4"/>
    <w:rsid w:val="00456DAB"/>
    <w:rsid w:val="0045763B"/>
    <w:rsid w:val="004602C5"/>
    <w:rsid w:val="0046100A"/>
    <w:rsid w:val="0046110F"/>
    <w:rsid w:val="00461407"/>
    <w:rsid w:val="0046193D"/>
    <w:rsid w:val="00462334"/>
    <w:rsid w:val="004627A3"/>
    <w:rsid w:val="00462845"/>
    <w:rsid w:val="00462944"/>
    <w:rsid w:val="00462F78"/>
    <w:rsid w:val="00463609"/>
    <w:rsid w:val="0046393F"/>
    <w:rsid w:val="004651AD"/>
    <w:rsid w:val="004658C3"/>
    <w:rsid w:val="00466147"/>
    <w:rsid w:val="00466EE3"/>
    <w:rsid w:val="004672D5"/>
    <w:rsid w:val="004678D7"/>
    <w:rsid w:val="004734E8"/>
    <w:rsid w:val="004738E1"/>
    <w:rsid w:val="00473C17"/>
    <w:rsid w:val="00475C60"/>
    <w:rsid w:val="0047716D"/>
    <w:rsid w:val="0047718B"/>
    <w:rsid w:val="004803E4"/>
    <w:rsid w:val="00480826"/>
    <w:rsid w:val="00480C0F"/>
    <w:rsid w:val="00482047"/>
    <w:rsid w:val="004832DC"/>
    <w:rsid w:val="004836A5"/>
    <w:rsid w:val="00483A4A"/>
    <w:rsid w:val="0048556B"/>
    <w:rsid w:val="004876B3"/>
    <w:rsid w:val="00487F0B"/>
    <w:rsid w:val="00490C1B"/>
    <w:rsid w:val="00491259"/>
    <w:rsid w:val="00491D6F"/>
    <w:rsid w:val="00492441"/>
    <w:rsid w:val="00492B65"/>
    <w:rsid w:val="00492D8D"/>
    <w:rsid w:val="00493C87"/>
    <w:rsid w:val="0049404A"/>
    <w:rsid w:val="00494AF1"/>
    <w:rsid w:val="00495511"/>
    <w:rsid w:val="00496AF3"/>
    <w:rsid w:val="004971B9"/>
    <w:rsid w:val="004974D0"/>
    <w:rsid w:val="004A0B47"/>
    <w:rsid w:val="004A273A"/>
    <w:rsid w:val="004A3EEC"/>
    <w:rsid w:val="004A4025"/>
    <w:rsid w:val="004A498B"/>
    <w:rsid w:val="004A5F0E"/>
    <w:rsid w:val="004A6890"/>
    <w:rsid w:val="004A7976"/>
    <w:rsid w:val="004A7A9B"/>
    <w:rsid w:val="004B0968"/>
    <w:rsid w:val="004B1C35"/>
    <w:rsid w:val="004B22E3"/>
    <w:rsid w:val="004B2696"/>
    <w:rsid w:val="004B40A9"/>
    <w:rsid w:val="004B4B3C"/>
    <w:rsid w:val="004B5433"/>
    <w:rsid w:val="004B771C"/>
    <w:rsid w:val="004B7AF7"/>
    <w:rsid w:val="004C0336"/>
    <w:rsid w:val="004C0E00"/>
    <w:rsid w:val="004C1514"/>
    <w:rsid w:val="004C250F"/>
    <w:rsid w:val="004C283C"/>
    <w:rsid w:val="004C3C60"/>
    <w:rsid w:val="004C44D5"/>
    <w:rsid w:val="004C4664"/>
    <w:rsid w:val="004C6C7D"/>
    <w:rsid w:val="004C7841"/>
    <w:rsid w:val="004D05ED"/>
    <w:rsid w:val="004D0718"/>
    <w:rsid w:val="004D11EF"/>
    <w:rsid w:val="004D1328"/>
    <w:rsid w:val="004D1CE4"/>
    <w:rsid w:val="004D1F74"/>
    <w:rsid w:val="004D2644"/>
    <w:rsid w:val="004D2B2B"/>
    <w:rsid w:val="004D39DD"/>
    <w:rsid w:val="004D3DEB"/>
    <w:rsid w:val="004D4188"/>
    <w:rsid w:val="004D46F9"/>
    <w:rsid w:val="004D4DC3"/>
    <w:rsid w:val="004D5355"/>
    <w:rsid w:val="004D5A7B"/>
    <w:rsid w:val="004D5E87"/>
    <w:rsid w:val="004D5E96"/>
    <w:rsid w:val="004D603F"/>
    <w:rsid w:val="004D60C9"/>
    <w:rsid w:val="004D7699"/>
    <w:rsid w:val="004E14DD"/>
    <w:rsid w:val="004E15AB"/>
    <w:rsid w:val="004E18FC"/>
    <w:rsid w:val="004E1FE4"/>
    <w:rsid w:val="004E225C"/>
    <w:rsid w:val="004E267E"/>
    <w:rsid w:val="004E3439"/>
    <w:rsid w:val="004E3BAD"/>
    <w:rsid w:val="004E4552"/>
    <w:rsid w:val="004E563E"/>
    <w:rsid w:val="004E5AE8"/>
    <w:rsid w:val="004E606D"/>
    <w:rsid w:val="004E6520"/>
    <w:rsid w:val="004E72AA"/>
    <w:rsid w:val="004E7A87"/>
    <w:rsid w:val="004F05F9"/>
    <w:rsid w:val="004F082E"/>
    <w:rsid w:val="004F109B"/>
    <w:rsid w:val="004F1F02"/>
    <w:rsid w:val="004F22C9"/>
    <w:rsid w:val="004F3427"/>
    <w:rsid w:val="004F35FC"/>
    <w:rsid w:val="004F395F"/>
    <w:rsid w:val="004F4D87"/>
    <w:rsid w:val="004F5954"/>
    <w:rsid w:val="004F6CAC"/>
    <w:rsid w:val="004F6ED0"/>
    <w:rsid w:val="0050044E"/>
    <w:rsid w:val="005007AC"/>
    <w:rsid w:val="00500877"/>
    <w:rsid w:val="00501470"/>
    <w:rsid w:val="00501A45"/>
    <w:rsid w:val="005025BF"/>
    <w:rsid w:val="0050375B"/>
    <w:rsid w:val="00503BE8"/>
    <w:rsid w:val="00503D08"/>
    <w:rsid w:val="0050508A"/>
    <w:rsid w:val="00505220"/>
    <w:rsid w:val="00505870"/>
    <w:rsid w:val="005075DB"/>
    <w:rsid w:val="00507CF6"/>
    <w:rsid w:val="00511ADD"/>
    <w:rsid w:val="005129A7"/>
    <w:rsid w:val="005129E4"/>
    <w:rsid w:val="00512DCC"/>
    <w:rsid w:val="00512EFE"/>
    <w:rsid w:val="00513B00"/>
    <w:rsid w:val="005144A0"/>
    <w:rsid w:val="00514506"/>
    <w:rsid w:val="00514E66"/>
    <w:rsid w:val="0051569E"/>
    <w:rsid w:val="00515F27"/>
    <w:rsid w:val="005165B6"/>
    <w:rsid w:val="005168EB"/>
    <w:rsid w:val="005174FD"/>
    <w:rsid w:val="00517D47"/>
    <w:rsid w:val="00520106"/>
    <w:rsid w:val="00520144"/>
    <w:rsid w:val="00520508"/>
    <w:rsid w:val="00520767"/>
    <w:rsid w:val="00520AA7"/>
    <w:rsid w:val="00521C30"/>
    <w:rsid w:val="00522E20"/>
    <w:rsid w:val="00523136"/>
    <w:rsid w:val="005235CE"/>
    <w:rsid w:val="00523713"/>
    <w:rsid w:val="005237D9"/>
    <w:rsid w:val="005240E8"/>
    <w:rsid w:val="005246B9"/>
    <w:rsid w:val="00525C53"/>
    <w:rsid w:val="00526AEA"/>
    <w:rsid w:val="00526C20"/>
    <w:rsid w:val="00527C05"/>
    <w:rsid w:val="00530230"/>
    <w:rsid w:val="005302FB"/>
    <w:rsid w:val="005320A0"/>
    <w:rsid w:val="00532531"/>
    <w:rsid w:val="005345B2"/>
    <w:rsid w:val="00535740"/>
    <w:rsid w:val="005357BF"/>
    <w:rsid w:val="005357C3"/>
    <w:rsid w:val="00535A8A"/>
    <w:rsid w:val="00536170"/>
    <w:rsid w:val="00536434"/>
    <w:rsid w:val="00537F8D"/>
    <w:rsid w:val="005401CD"/>
    <w:rsid w:val="005411FE"/>
    <w:rsid w:val="00541D4C"/>
    <w:rsid w:val="005430A0"/>
    <w:rsid w:val="00543245"/>
    <w:rsid w:val="0054335F"/>
    <w:rsid w:val="00543953"/>
    <w:rsid w:val="00543D96"/>
    <w:rsid w:val="0054425E"/>
    <w:rsid w:val="00544334"/>
    <w:rsid w:val="00544E6E"/>
    <w:rsid w:val="00544F40"/>
    <w:rsid w:val="0054533A"/>
    <w:rsid w:val="005455BD"/>
    <w:rsid w:val="00545FFD"/>
    <w:rsid w:val="00546649"/>
    <w:rsid w:val="00546A0E"/>
    <w:rsid w:val="00547053"/>
    <w:rsid w:val="005506D1"/>
    <w:rsid w:val="005509AD"/>
    <w:rsid w:val="00550B0F"/>
    <w:rsid w:val="00550B2E"/>
    <w:rsid w:val="00550E1F"/>
    <w:rsid w:val="00550E95"/>
    <w:rsid w:val="00551428"/>
    <w:rsid w:val="0055159F"/>
    <w:rsid w:val="005515E2"/>
    <w:rsid w:val="0055185B"/>
    <w:rsid w:val="00551F05"/>
    <w:rsid w:val="005520BB"/>
    <w:rsid w:val="005526C9"/>
    <w:rsid w:val="00552C7E"/>
    <w:rsid w:val="00553048"/>
    <w:rsid w:val="0055385B"/>
    <w:rsid w:val="00553874"/>
    <w:rsid w:val="00553BB0"/>
    <w:rsid w:val="00554294"/>
    <w:rsid w:val="005552EE"/>
    <w:rsid w:val="00555596"/>
    <w:rsid w:val="0055798F"/>
    <w:rsid w:val="00557B8D"/>
    <w:rsid w:val="00560096"/>
    <w:rsid w:val="00560133"/>
    <w:rsid w:val="005602F3"/>
    <w:rsid w:val="0056051F"/>
    <w:rsid w:val="00560539"/>
    <w:rsid w:val="005607CA"/>
    <w:rsid w:val="00560C0C"/>
    <w:rsid w:val="00560D12"/>
    <w:rsid w:val="0056115C"/>
    <w:rsid w:val="005620A9"/>
    <w:rsid w:val="00562F65"/>
    <w:rsid w:val="00564C87"/>
    <w:rsid w:val="00565029"/>
    <w:rsid w:val="00565570"/>
    <w:rsid w:val="00565CC5"/>
    <w:rsid w:val="005675F1"/>
    <w:rsid w:val="005677EE"/>
    <w:rsid w:val="005678CD"/>
    <w:rsid w:val="0056791C"/>
    <w:rsid w:val="00570CC8"/>
    <w:rsid w:val="0057111E"/>
    <w:rsid w:val="00571E79"/>
    <w:rsid w:val="00572249"/>
    <w:rsid w:val="00573D81"/>
    <w:rsid w:val="00573E9B"/>
    <w:rsid w:val="0057498E"/>
    <w:rsid w:val="005752BF"/>
    <w:rsid w:val="0057537E"/>
    <w:rsid w:val="005754FA"/>
    <w:rsid w:val="00575C05"/>
    <w:rsid w:val="00575EAC"/>
    <w:rsid w:val="00576958"/>
    <w:rsid w:val="005769B5"/>
    <w:rsid w:val="00577224"/>
    <w:rsid w:val="005803B9"/>
    <w:rsid w:val="00580408"/>
    <w:rsid w:val="00580979"/>
    <w:rsid w:val="00581639"/>
    <w:rsid w:val="0058219D"/>
    <w:rsid w:val="00582948"/>
    <w:rsid w:val="0058423F"/>
    <w:rsid w:val="0058455B"/>
    <w:rsid w:val="0058595F"/>
    <w:rsid w:val="00585CB0"/>
    <w:rsid w:val="00586C58"/>
    <w:rsid w:val="00586C9D"/>
    <w:rsid w:val="00587830"/>
    <w:rsid w:val="00587E33"/>
    <w:rsid w:val="00590B19"/>
    <w:rsid w:val="005912E1"/>
    <w:rsid w:val="00591416"/>
    <w:rsid w:val="005924DD"/>
    <w:rsid w:val="005926AF"/>
    <w:rsid w:val="00593F90"/>
    <w:rsid w:val="00595A64"/>
    <w:rsid w:val="00595F41"/>
    <w:rsid w:val="00596140"/>
    <w:rsid w:val="00596471"/>
    <w:rsid w:val="00596CDE"/>
    <w:rsid w:val="00597A28"/>
    <w:rsid w:val="00597E71"/>
    <w:rsid w:val="005A095F"/>
    <w:rsid w:val="005A0A0B"/>
    <w:rsid w:val="005A0A73"/>
    <w:rsid w:val="005A1E4F"/>
    <w:rsid w:val="005A2432"/>
    <w:rsid w:val="005A2445"/>
    <w:rsid w:val="005A3D2E"/>
    <w:rsid w:val="005A4486"/>
    <w:rsid w:val="005A5BFC"/>
    <w:rsid w:val="005A5CBC"/>
    <w:rsid w:val="005A6BD7"/>
    <w:rsid w:val="005B0F7F"/>
    <w:rsid w:val="005B10AF"/>
    <w:rsid w:val="005B113A"/>
    <w:rsid w:val="005B1526"/>
    <w:rsid w:val="005B19C8"/>
    <w:rsid w:val="005B1D0C"/>
    <w:rsid w:val="005B336D"/>
    <w:rsid w:val="005B42B7"/>
    <w:rsid w:val="005B4CB8"/>
    <w:rsid w:val="005B504D"/>
    <w:rsid w:val="005B5250"/>
    <w:rsid w:val="005B5E81"/>
    <w:rsid w:val="005B6AD8"/>
    <w:rsid w:val="005B6AE9"/>
    <w:rsid w:val="005B6DFF"/>
    <w:rsid w:val="005B7636"/>
    <w:rsid w:val="005C0167"/>
    <w:rsid w:val="005C03C1"/>
    <w:rsid w:val="005C0480"/>
    <w:rsid w:val="005C0798"/>
    <w:rsid w:val="005C1295"/>
    <w:rsid w:val="005C131C"/>
    <w:rsid w:val="005C1F93"/>
    <w:rsid w:val="005C2253"/>
    <w:rsid w:val="005C2DBD"/>
    <w:rsid w:val="005C2DE9"/>
    <w:rsid w:val="005C3050"/>
    <w:rsid w:val="005C33B0"/>
    <w:rsid w:val="005C365A"/>
    <w:rsid w:val="005C3BE7"/>
    <w:rsid w:val="005C4198"/>
    <w:rsid w:val="005C5BCB"/>
    <w:rsid w:val="005C73AA"/>
    <w:rsid w:val="005C75E6"/>
    <w:rsid w:val="005C7CC1"/>
    <w:rsid w:val="005C7F77"/>
    <w:rsid w:val="005D0764"/>
    <w:rsid w:val="005D1082"/>
    <w:rsid w:val="005D19EA"/>
    <w:rsid w:val="005D2933"/>
    <w:rsid w:val="005D2A10"/>
    <w:rsid w:val="005D334E"/>
    <w:rsid w:val="005D3848"/>
    <w:rsid w:val="005D46E4"/>
    <w:rsid w:val="005D4E90"/>
    <w:rsid w:val="005D4F4C"/>
    <w:rsid w:val="005D6BAA"/>
    <w:rsid w:val="005D71A4"/>
    <w:rsid w:val="005D73FD"/>
    <w:rsid w:val="005D7A7C"/>
    <w:rsid w:val="005D7B92"/>
    <w:rsid w:val="005E08E8"/>
    <w:rsid w:val="005E09FF"/>
    <w:rsid w:val="005E0AF4"/>
    <w:rsid w:val="005E1C3D"/>
    <w:rsid w:val="005E2353"/>
    <w:rsid w:val="005E333F"/>
    <w:rsid w:val="005E40B5"/>
    <w:rsid w:val="005E4898"/>
    <w:rsid w:val="005E4D1D"/>
    <w:rsid w:val="005E5A83"/>
    <w:rsid w:val="005E6796"/>
    <w:rsid w:val="005E6DB8"/>
    <w:rsid w:val="005F07D5"/>
    <w:rsid w:val="005F0835"/>
    <w:rsid w:val="005F0EE0"/>
    <w:rsid w:val="005F1958"/>
    <w:rsid w:val="005F2B70"/>
    <w:rsid w:val="005F31D6"/>
    <w:rsid w:val="005F4135"/>
    <w:rsid w:val="005F59A1"/>
    <w:rsid w:val="005F6DCE"/>
    <w:rsid w:val="005F6EF2"/>
    <w:rsid w:val="005F70FA"/>
    <w:rsid w:val="00600033"/>
    <w:rsid w:val="0060005A"/>
    <w:rsid w:val="0060016E"/>
    <w:rsid w:val="006001DF"/>
    <w:rsid w:val="006007F2"/>
    <w:rsid w:val="00600A4F"/>
    <w:rsid w:val="0060103A"/>
    <w:rsid w:val="006012E8"/>
    <w:rsid w:val="006015BF"/>
    <w:rsid w:val="00602283"/>
    <w:rsid w:val="00603BC9"/>
    <w:rsid w:val="006061D5"/>
    <w:rsid w:val="0060691B"/>
    <w:rsid w:val="006070E8"/>
    <w:rsid w:val="00607A9D"/>
    <w:rsid w:val="00607C80"/>
    <w:rsid w:val="0061235D"/>
    <w:rsid w:val="006155B1"/>
    <w:rsid w:val="00615A4B"/>
    <w:rsid w:val="006162BB"/>
    <w:rsid w:val="00616875"/>
    <w:rsid w:val="00617FBD"/>
    <w:rsid w:val="006200E4"/>
    <w:rsid w:val="00620239"/>
    <w:rsid w:val="00620ADB"/>
    <w:rsid w:val="00620B76"/>
    <w:rsid w:val="00620BBA"/>
    <w:rsid w:val="006214A5"/>
    <w:rsid w:val="006217E8"/>
    <w:rsid w:val="00621982"/>
    <w:rsid w:val="00621A91"/>
    <w:rsid w:val="006229CE"/>
    <w:rsid w:val="00622C5F"/>
    <w:rsid w:val="006233C2"/>
    <w:rsid w:val="00623B52"/>
    <w:rsid w:val="006240E6"/>
    <w:rsid w:val="00625432"/>
    <w:rsid w:val="00626B64"/>
    <w:rsid w:val="00627CA6"/>
    <w:rsid w:val="00627CD3"/>
    <w:rsid w:val="00630421"/>
    <w:rsid w:val="006308C8"/>
    <w:rsid w:val="00630DAB"/>
    <w:rsid w:val="00631F35"/>
    <w:rsid w:val="006320B5"/>
    <w:rsid w:val="00632861"/>
    <w:rsid w:val="00632D9C"/>
    <w:rsid w:val="00632DB0"/>
    <w:rsid w:val="006336B4"/>
    <w:rsid w:val="00634A46"/>
    <w:rsid w:val="00634A68"/>
    <w:rsid w:val="0063569D"/>
    <w:rsid w:val="00636584"/>
    <w:rsid w:val="006369AB"/>
    <w:rsid w:val="00637E07"/>
    <w:rsid w:val="0064007C"/>
    <w:rsid w:val="00640509"/>
    <w:rsid w:val="00640518"/>
    <w:rsid w:val="006406E2"/>
    <w:rsid w:val="00640865"/>
    <w:rsid w:val="00640DD8"/>
    <w:rsid w:val="0064101B"/>
    <w:rsid w:val="00641712"/>
    <w:rsid w:val="006417E5"/>
    <w:rsid w:val="00643FE9"/>
    <w:rsid w:val="0064622C"/>
    <w:rsid w:val="00646B97"/>
    <w:rsid w:val="006474A3"/>
    <w:rsid w:val="00650391"/>
    <w:rsid w:val="00650802"/>
    <w:rsid w:val="006509FD"/>
    <w:rsid w:val="00650ACA"/>
    <w:rsid w:val="006516EC"/>
    <w:rsid w:val="0065239B"/>
    <w:rsid w:val="00652BD9"/>
    <w:rsid w:val="00653A5E"/>
    <w:rsid w:val="00654084"/>
    <w:rsid w:val="006564C5"/>
    <w:rsid w:val="00657855"/>
    <w:rsid w:val="006606B7"/>
    <w:rsid w:val="00660884"/>
    <w:rsid w:val="006615EC"/>
    <w:rsid w:val="0066170E"/>
    <w:rsid w:val="006617A5"/>
    <w:rsid w:val="00663B69"/>
    <w:rsid w:val="006642F1"/>
    <w:rsid w:val="00664364"/>
    <w:rsid w:val="006650FC"/>
    <w:rsid w:val="00666ED4"/>
    <w:rsid w:val="0066747A"/>
    <w:rsid w:val="00667875"/>
    <w:rsid w:val="0067012F"/>
    <w:rsid w:val="00670DFE"/>
    <w:rsid w:val="006720DE"/>
    <w:rsid w:val="00672945"/>
    <w:rsid w:val="00672FC6"/>
    <w:rsid w:val="006733E9"/>
    <w:rsid w:val="00675F2A"/>
    <w:rsid w:val="006760A4"/>
    <w:rsid w:val="00676CBB"/>
    <w:rsid w:val="006801FC"/>
    <w:rsid w:val="00680558"/>
    <w:rsid w:val="0068100E"/>
    <w:rsid w:val="0068299C"/>
    <w:rsid w:val="00682AF9"/>
    <w:rsid w:val="00684483"/>
    <w:rsid w:val="006844B1"/>
    <w:rsid w:val="00684E5D"/>
    <w:rsid w:val="00685131"/>
    <w:rsid w:val="006853F3"/>
    <w:rsid w:val="00685EC6"/>
    <w:rsid w:val="00686749"/>
    <w:rsid w:val="006872EA"/>
    <w:rsid w:val="00687E87"/>
    <w:rsid w:val="00691BBA"/>
    <w:rsid w:val="00692C08"/>
    <w:rsid w:val="00692C11"/>
    <w:rsid w:val="00692FB9"/>
    <w:rsid w:val="0069310B"/>
    <w:rsid w:val="006935AC"/>
    <w:rsid w:val="006936A9"/>
    <w:rsid w:val="0069370B"/>
    <w:rsid w:val="00693EE8"/>
    <w:rsid w:val="0069523B"/>
    <w:rsid w:val="006955B1"/>
    <w:rsid w:val="006958D4"/>
    <w:rsid w:val="006962B9"/>
    <w:rsid w:val="00697A51"/>
    <w:rsid w:val="00697BA3"/>
    <w:rsid w:val="006A01CB"/>
    <w:rsid w:val="006A1122"/>
    <w:rsid w:val="006A14A7"/>
    <w:rsid w:val="006A15C3"/>
    <w:rsid w:val="006A15D0"/>
    <w:rsid w:val="006A235B"/>
    <w:rsid w:val="006A2510"/>
    <w:rsid w:val="006A3045"/>
    <w:rsid w:val="006A33F1"/>
    <w:rsid w:val="006A3521"/>
    <w:rsid w:val="006A47A8"/>
    <w:rsid w:val="006A4EE1"/>
    <w:rsid w:val="006A4FC2"/>
    <w:rsid w:val="006A5D9D"/>
    <w:rsid w:val="006B0488"/>
    <w:rsid w:val="006B0982"/>
    <w:rsid w:val="006B2B01"/>
    <w:rsid w:val="006B2BD7"/>
    <w:rsid w:val="006B30BE"/>
    <w:rsid w:val="006B3270"/>
    <w:rsid w:val="006B338C"/>
    <w:rsid w:val="006B389F"/>
    <w:rsid w:val="006B3CAA"/>
    <w:rsid w:val="006B3DE4"/>
    <w:rsid w:val="006B4A13"/>
    <w:rsid w:val="006B4C88"/>
    <w:rsid w:val="006B6102"/>
    <w:rsid w:val="006B6269"/>
    <w:rsid w:val="006B6B42"/>
    <w:rsid w:val="006B6BC0"/>
    <w:rsid w:val="006B7BE6"/>
    <w:rsid w:val="006C012F"/>
    <w:rsid w:val="006C0D72"/>
    <w:rsid w:val="006C10A6"/>
    <w:rsid w:val="006C18BB"/>
    <w:rsid w:val="006C21D8"/>
    <w:rsid w:val="006C2D5E"/>
    <w:rsid w:val="006C2EEE"/>
    <w:rsid w:val="006C320A"/>
    <w:rsid w:val="006C40FF"/>
    <w:rsid w:val="006C4409"/>
    <w:rsid w:val="006C565E"/>
    <w:rsid w:val="006C727F"/>
    <w:rsid w:val="006D043C"/>
    <w:rsid w:val="006D0EDE"/>
    <w:rsid w:val="006D1376"/>
    <w:rsid w:val="006D1559"/>
    <w:rsid w:val="006D18E6"/>
    <w:rsid w:val="006D49F3"/>
    <w:rsid w:val="006D65F5"/>
    <w:rsid w:val="006D67BB"/>
    <w:rsid w:val="006D6CE7"/>
    <w:rsid w:val="006E02A8"/>
    <w:rsid w:val="006E0D27"/>
    <w:rsid w:val="006E207B"/>
    <w:rsid w:val="006E23DC"/>
    <w:rsid w:val="006E24D1"/>
    <w:rsid w:val="006E25CF"/>
    <w:rsid w:val="006E2681"/>
    <w:rsid w:val="006E2964"/>
    <w:rsid w:val="006E33C2"/>
    <w:rsid w:val="006E3B70"/>
    <w:rsid w:val="006E42B1"/>
    <w:rsid w:val="006E46DB"/>
    <w:rsid w:val="006E4F73"/>
    <w:rsid w:val="006E57CB"/>
    <w:rsid w:val="006E7918"/>
    <w:rsid w:val="006E7A72"/>
    <w:rsid w:val="006F03A5"/>
    <w:rsid w:val="006F0481"/>
    <w:rsid w:val="006F090C"/>
    <w:rsid w:val="006F12F1"/>
    <w:rsid w:val="006F229F"/>
    <w:rsid w:val="006F315E"/>
    <w:rsid w:val="006F3C90"/>
    <w:rsid w:val="006F4D5D"/>
    <w:rsid w:val="006F51C2"/>
    <w:rsid w:val="006F6E31"/>
    <w:rsid w:val="006F6F0B"/>
    <w:rsid w:val="006F74C3"/>
    <w:rsid w:val="006F7875"/>
    <w:rsid w:val="006F791B"/>
    <w:rsid w:val="006F7ECE"/>
    <w:rsid w:val="0070100F"/>
    <w:rsid w:val="00701A9F"/>
    <w:rsid w:val="00702188"/>
    <w:rsid w:val="00702A6C"/>
    <w:rsid w:val="00703149"/>
    <w:rsid w:val="00703633"/>
    <w:rsid w:val="007040F3"/>
    <w:rsid w:val="00704F6F"/>
    <w:rsid w:val="00705881"/>
    <w:rsid w:val="00706C20"/>
    <w:rsid w:val="007076EC"/>
    <w:rsid w:val="00711950"/>
    <w:rsid w:val="00711A7B"/>
    <w:rsid w:val="00711C78"/>
    <w:rsid w:val="00713BE7"/>
    <w:rsid w:val="00713F04"/>
    <w:rsid w:val="00714685"/>
    <w:rsid w:val="00714C2C"/>
    <w:rsid w:val="007157B1"/>
    <w:rsid w:val="0071596D"/>
    <w:rsid w:val="00715A21"/>
    <w:rsid w:val="00716690"/>
    <w:rsid w:val="00717805"/>
    <w:rsid w:val="00717E66"/>
    <w:rsid w:val="007210E7"/>
    <w:rsid w:val="00721DAB"/>
    <w:rsid w:val="00722355"/>
    <w:rsid w:val="0072270F"/>
    <w:rsid w:val="0072274E"/>
    <w:rsid w:val="00722DFF"/>
    <w:rsid w:val="0072460A"/>
    <w:rsid w:val="007252B3"/>
    <w:rsid w:val="0072686A"/>
    <w:rsid w:val="007277D6"/>
    <w:rsid w:val="00727B02"/>
    <w:rsid w:val="00727D34"/>
    <w:rsid w:val="00727E88"/>
    <w:rsid w:val="00727F96"/>
    <w:rsid w:val="0073066E"/>
    <w:rsid w:val="007307D1"/>
    <w:rsid w:val="0073109C"/>
    <w:rsid w:val="007318C0"/>
    <w:rsid w:val="00731B04"/>
    <w:rsid w:val="0073316B"/>
    <w:rsid w:val="00734027"/>
    <w:rsid w:val="00734048"/>
    <w:rsid w:val="0073420E"/>
    <w:rsid w:val="007342D6"/>
    <w:rsid w:val="007354FD"/>
    <w:rsid w:val="00735B82"/>
    <w:rsid w:val="00736176"/>
    <w:rsid w:val="00736EA2"/>
    <w:rsid w:val="0073703F"/>
    <w:rsid w:val="00740EE6"/>
    <w:rsid w:val="00741297"/>
    <w:rsid w:val="00741493"/>
    <w:rsid w:val="00741C84"/>
    <w:rsid w:val="00742338"/>
    <w:rsid w:val="00742640"/>
    <w:rsid w:val="007429C1"/>
    <w:rsid w:val="007433C2"/>
    <w:rsid w:val="00743795"/>
    <w:rsid w:val="00744238"/>
    <w:rsid w:val="00744773"/>
    <w:rsid w:val="007455C8"/>
    <w:rsid w:val="0074642D"/>
    <w:rsid w:val="00746771"/>
    <w:rsid w:val="007474D8"/>
    <w:rsid w:val="00750837"/>
    <w:rsid w:val="00751458"/>
    <w:rsid w:val="00751528"/>
    <w:rsid w:val="007518D5"/>
    <w:rsid w:val="00751F5B"/>
    <w:rsid w:val="00751FB7"/>
    <w:rsid w:val="00752596"/>
    <w:rsid w:val="00754616"/>
    <w:rsid w:val="00754AB1"/>
    <w:rsid w:val="007552A4"/>
    <w:rsid w:val="00755A98"/>
    <w:rsid w:val="00755BAA"/>
    <w:rsid w:val="00755CEE"/>
    <w:rsid w:val="00757926"/>
    <w:rsid w:val="00757B70"/>
    <w:rsid w:val="007601EB"/>
    <w:rsid w:val="00760741"/>
    <w:rsid w:val="007608FE"/>
    <w:rsid w:val="00761263"/>
    <w:rsid w:val="007612D4"/>
    <w:rsid w:val="0076153E"/>
    <w:rsid w:val="007616A4"/>
    <w:rsid w:val="00761C62"/>
    <w:rsid w:val="00761F3C"/>
    <w:rsid w:val="007629A4"/>
    <w:rsid w:val="00762A2A"/>
    <w:rsid w:val="00763273"/>
    <w:rsid w:val="00764BF2"/>
    <w:rsid w:val="007650F9"/>
    <w:rsid w:val="00767602"/>
    <w:rsid w:val="007677AF"/>
    <w:rsid w:val="00767835"/>
    <w:rsid w:val="00767856"/>
    <w:rsid w:val="007707BF"/>
    <w:rsid w:val="0077259B"/>
    <w:rsid w:val="007727D2"/>
    <w:rsid w:val="00772C21"/>
    <w:rsid w:val="00772E68"/>
    <w:rsid w:val="00773901"/>
    <w:rsid w:val="0077424C"/>
    <w:rsid w:val="007744DD"/>
    <w:rsid w:val="00774685"/>
    <w:rsid w:val="00775673"/>
    <w:rsid w:val="0077597B"/>
    <w:rsid w:val="0077701E"/>
    <w:rsid w:val="0078035D"/>
    <w:rsid w:val="0078048D"/>
    <w:rsid w:val="00780520"/>
    <w:rsid w:val="0078052B"/>
    <w:rsid w:val="00780F51"/>
    <w:rsid w:val="007811E8"/>
    <w:rsid w:val="007820C3"/>
    <w:rsid w:val="007830FE"/>
    <w:rsid w:val="007832C3"/>
    <w:rsid w:val="007836AB"/>
    <w:rsid w:val="00784030"/>
    <w:rsid w:val="007848F7"/>
    <w:rsid w:val="00785719"/>
    <w:rsid w:val="00785ABB"/>
    <w:rsid w:val="00786A8C"/>
    <w:rsid w:val="00787DCE"/>
    <w:rsid w:val="007914C0"/>
    <w:rsid w:val="007915B3"/>
    <w:rsid w:val="007918E7"/>
    <w:rsid w:val="00792271"/>
    <w:rsid w:val="00792688"/>
    <w:rsid w:val="00792FEB"/>
    <w:rsid w:val="00793098"/>
    <w:rsid w:val="007934FF"/>
    <w:rsid w:val="00793B90"/>
    <w:rsid w:val="007940BD"/>
    <w:rsid w:val="007960D9"/>
    <w:rsid w:val="007960E3"/>
    <w:rsid w:val="007969E7"/>
    <w:rsid w:val="007A096C"/>
    <w:rsid w:val="007A1FB1"/>
    <w:rsid w:val="007A3261"/>
    <w:rsid w:val="007A363B"/>
    <w:rsid w:val="007A4146"/>
    <w:rsid w:val="007A4E0B"/>
    <w:rsid w:val="007A51B2"/>
    <w:rsid w:val="007A5976"/>
    <w:rsid w:val="007A6D52"/>
    <w:rsid w:val="007A7650"/>
    <w:rsid w:val="007A798D"/>
    <w:rsid w:val="007B0C5B"/>
    <w:rsid w:val="007B188A"/>
    <w:rsid w:val="007B1C2B"/>
    <w:rsid w:val="007B217F"/>
    <w:rsid w:val="007B586E"/>
    <w:rsid w:val="007B7E27"/>
    <w:rsid w:val="007C0CAB"/>
    <w:rsid w:val="007C0CDF"/>
    <w:rsid w:val="007C0E66"/>
    <w:rsid w:val="007C1D10"/>
    <w:rsid w:val="007C1EB5"/>
    <w:rsid w:val="007C2491"/>
    <w:rsid w:val="007C2B60"/>
    <w:rsid w:val="007C32DC"/>
    <w:rsid w:val="007C373B"/>
    <w:rsid w:val="007C3E19"/>
    <w:rsid w:val="007C3EE5"/>
    <w:rsid w:val="007C3F10"/>
    <w:rsid w:val="007C3F11"/>
    <w:rsid w:val="007C4174"/>
    <w:rsid w:val="007C4690"/>
    <w:rsid w:val="007C5811"/>
    <w:rsid w:val="007C6298"/>
    <w:rsid w:val="007C7D77"/>
    <w:rsid w:val="007D037F"/>
    <w:rsid w:val="007D08D7"/>
    <w:rsid w:val="007D1636"/>
    <w:rsid w:val="007D24BC"/>
    <w:rsid w:val="007D286D"/>
    <w:rsid w:val="007D2EBE"/>
    <w:rsid w:val="007D3822"/>
    <w:rsid w:val="007D38E9"/>
    <w:rsid w:val="007D3B04"/>
    <w:rsid w:val="007D3BC0"/>
    <w:rsid w:val="007D5A9B"/>
    <w:rsid w:val="007D7940"/>
    <w:rsid w:val="007D7C91"/>
    <w:rsid w:val="007E07F2"/>
    <w:rsid w:val="007E0A1F"/>
    <w:rsid w:val="007E0FB7"/>
    <w:rsid w:val="007E12C7"/>
    <w:rsid w:val="007E236F"/>
    <w:rsid w:val="007E26C3"/>
    <w:rsid w:val="007E26E3"/>
    <w:rsid w:val="007E275D"/>
    <w:rsid w:val="007E2E8A"/>
    <w:rsid w:val="007E2FB3"/>
    <w:rsid w:val="007E37B2"/>
    <w:rsid w:val="007E54BA"/>
    <w:rsid w:val="007E608B"/>
    <w:rsid w:val="007E699B"/>
    <w:rsid w:val="007E7435"/>
    <w:rsid w:val="007F08AE"/>
    <w:rsid w:val="007F0C58"/>
    <w:rsid w:val="007F469C"/>
    <w:rsid w:val="007F57AB"/>
    <w:rsid w:val="007F6030"/>
    <w:rsid w:val="007F6F26"/>
    <w:rsid w:val="007F71EC"/>
    <w:rsid w:val="008006F5"/>
    <w:rsid w:val="00801188"/>
    <w:rsid w:val="00801436"/>
    <w:rsid w:val="00801692"/>
    <w:rsid w:val="00801CF6"/>
    <w:rsid w:val="0080239A"/>
    <w:rsid w:val="00802FB4"/>
    <w:rsid w:val="00803347"/>
    <w:rsid w:val="00804F5C"/>
    <w:rsid w:val="00805B93"/>
    <w:rsid w:val="00805C6D"/>
    <w:rsid w:val="00805CBC"/>
    <w:rsid w:val="008066CD"/>
    <w:rsid w:val="008073CF"/>
    <w:rsid w:val="00810379"/>
    <w:rsid w:val="00810782"/>
    <w:rsid w:val="00810930"/>
    <w:rsid w:val="00810946"/>
    <w:rsid w:val="00810B52"/>
    <w:rsid w:val="00810E5E"/>
    <w:rsid w:val="0081155D"/>
    <w:rsid w:val="00812427"/>
    <w:rsid w:val="00815AFD"/>
    <w:rsid w:val="008165C4"/>
    <w:rsid w:val="0081673F"/>
    <w:rsid w:val="00817620"/>
    <w:rsid w:val="0082048B"/>
    <w:rsid w:val="00821C8D"/>
    <w:rsid w:val="00823B4A"/>
    <w:rsid w:val="00824858"/>
    <w:rsid w:val="00824B6A"/>
    <w:rsid w:val="00825232"/>
    <w:rsid w:val="008252BB"/>
    <w:rsid w:val="0082567A"/>
    <w:rsid w:val="0082597C"/>
    <w:rsid w:val="0082606B"/>
    <w:rsid w:val="00826426"/>
    <w:rsid w:val="00826DDA"/>
    <w:rsid w:val="00826E51"/>
    <w:rsid w:val="00826FB0"/>
    <w:rsid w:val="00827441"/>
    <w:rsid w:val="0082792A"/>
    <w:rsid w:val="0083161C"/>
    <w:rsid w:val="00831666"/>
    <w:rsid w:val="00831968"/>
    <w:rsid w:val="008323A9"/>
    <w:rsid w:val="008329C6"/>
    <w:rsid w:val="00834C80"/>
    <w:rsid w:val="00835219"/>
    <w:rsid w:val="008355CE"/>
    <w:rsid w:val="008356A8"/>
    <w:rsid w:val="00835855"/>
    <w:rsid w:val="00835D29"/>
    <w:rsid w:val="00840D0B"/>
    <w:rsid w:val="008413D3"/>
    <w:rsid w:val="0084196E"/>
    <w:rsid w:val="00841E2C"/>
    <w:rsid w:val="008429E5"/>
    <w:rsid w:val="00842C3C"/>
    <w:rsid w:val="00842DF5"/>
    <w:rsid w:val="0084339B"/>
    <w:rsid w:val="00843840"/>
    <w:rsid w:val="008443C9"/>
    <w:rsid w:val="008447A9"/>
    <w:rsid w:val="00844CE2"/>
    <w:rsid w:val="00844E76"/>
    <w:rsid w:val="008453CD"/>
    <w:rsid w:val="0084542C"/>
    <w:rsid w:val="00845D5D"/>
    <w:rsid w:val="0085011E"/>
    <w:rsid w:val="00850BC7"/>
    <w:rsid w:val="00850C35"/>
    <w:rsid w:val="008512C0"/>
    <w:rsid w:val="00851414"/>
    <w:rsid w:val="0085154C"/>
    <w:rsid w:val="0085381A"/>
    <w:rsid w:val="00853F66"/>
    <w:rsid w:val="00854498"/>
    <w:rsid w:val="008546C2"/>
    <w:rsid w:val="00855964"/>
    <w:rsid w:val="008567A5"/>
    <w:rsid w:val="00857282"/>
    <w:rsid w:val="008626EB"/>
    <w:rsid w:val="00863335"/>
    <w:rsid w:val="008636A4"/>
    <w:rsid w:val="00863B9A"/>
    <w:rsid w:val="00863DAB"/>
    <w:rsid w:val="008642B7"/>
    <w:rsid w:val="00864429"/>
    <w:rsid w:val="008646CA"/>
    <w:rsid w:val="00867AD9"/>
    <w:rsid w:val="008700D3"/>
    <w:rsid w:val="00870A53"/>
    <w:rsid w:val="00870BF4"/>
    <w:rsid w:val="00870F5C"/>
    <w:rsid w:val="008710E0"/>
    <w:rsid w:val="008715D3"/>
    <w:rsid w:val="00871918"/>
    <w:rsid w:val="0087196B"/>
    <w:rsid w:val="00871AA1"/>
    <w:rsid w:val="00871EA9"/>
    <w:rsid w:val="00872186"/>
    <w:rsid w:val="00872671"/>
    <w:rsid w:val="00872CC8"/>
    <w:rsid w:val="00872FDA"/>
    <w:rsid w:val="008736B4"/>
    <w:rsid w:val="00874227"/>
    <w:rsid w:val="00874559"/>
    <w:rsid w:val="00875B14"/>
    <w:rsid w:val="00875BDF"/>
    <w:rsid w:val="008765C4"/>
    <w:rsid w:val="0087786E"/>
    <w:rsid w:val="008802FF"/>
    <w:rsid w:val="0088173E"/>
    <w:rsid w:val="00881828"/>
    <w:rsid w:val="0088284E"/>
    <w:rsid w:val="00882AA4"/>
    <w:rsid w:val="00882E2B"/>
    <w:rsid w:val="00882F65"/>
    <w:rsid w:val="008831B7"/>
    <w:rsid w:val="00883CFB"/>
    <w:rsid w:val="00885A78"/>
    <w:rsid w:val="00886213"/>
    <w:rsid w:val="00886841"/>
    <w:rsid w:val="00886997"/>
    <w:rsid w:val="00887297"/>
    <w:rsid w:val="00887414"/>
    <w:rsid w:val="00887887"/>
    <w:rsid w:val="00887957"/>
    <w:rsid w:val="008900B6"/>
    <w:rsid w:val="00890B27"/>
    <w:rsid w:val="008910FF"/>
    <w:rsid w:val="00892AAE"/>
    <w:rsid w:val="00894421"/>
    <w:rsid w:val="008953A7"/>
    <w:rsid w:val="00895989"/>
    <w:rsid w:val="00896ADB"/>
    <w:rsid w:val="008972F0"/>
    <w:rsid w:val="008975BD"/>
    <w:rsid w:val="008A043B"/>
    <w:rsid w:val="008A115E"/>
    <w:rsid w:val="008A1BAB"/>
    <w:rsid w:val="008A1BCD"/>
    <w:rsid w:val="008A201B"/>
    <w:rsid w:val="008A36AE"/>
    <w:rsid w:val="008A3F44"/>
    <w:rsid w:val="008A4305"/>
    <w:rsid w:val="008A5085"/>
    <w:rsid w:val="008A51A2"/>
    <w:rsid w:val="008A5829"/>
    <w:rsid w:val="008A688B"/>
    <w:rsid w:val="008A6F9F"/>
    <w:rsid w:val="008A7CDB"/>
    <w:rsid w:val="008B05A5"/>
    <w:rsid w:val="008B1E49"/>
    <w:rsid w:val="008B2863"/>
    <w:rsid w:val="008B2AE4"/>
    <w:rsid w:val="008B2DEA"/>
    <w:rsid w:val="008B324D"/>
    <w:rsid w:val="008B4030"/>
    <w:rsid w:val="008B4805"/>
    <w:rsid w:val="008B4F0B"/>
    <w:rsid w:val="008B69E1"/>
    <w:rsid w:val="008B73D8"/>
    <w:rsid w:val="008B7FFB"/>
    <w:rsid w:val="008C0653"/>
    <w:rsid w:val="008C0A5D"/>
    <w:rsid w:val="008C0B8E"/>
    <w:rsid w:val="008C10EE"/>
    <w:rsid w:val="008C1C1C"/>
    <w:rsid w:val="008C1CC7"/>
    <w:rsid w:val="008C2396"/>
    <w:rsid w:val="008C29B0"/>
    <w:rsid w:val="008C4E2E"/>
    <w:rsid w:val="008C594F"/>
    <w:rsid w:val="008C5FE6"/>
    <w:rsid w:val="008C6B92"/>
    <w:rsid w:val="008C708A"/>
    <w:rsid w:val="008D0AD3"/>
    <w:rsid w:val="008D0AFE"/>
    <w:rsid w:val="008D3385"/>
    <w:rsid w:val="008D3804"/>
    <w:rsid w:val="008D3C48"/>
    <w:rsid w:val="008D415D"/>
    <w:rsid w:val="008D427C"/>
    <w:rsid w:val="008D5626"/>
    <w:rsid w:val="008D56A7"/>
    <w:rsid w:val="008D6951"/>
    <w:rsid w:val="008D7DE6"/>
    <w:rsid w:val="008E1C23"/>
    <w:rsid w:val="008E2D14"/>
    <w:rsid w:val="008E2EF3"/>
    <w:rsid w:val="008E3F74"/>
    <w:rsid w:val="008E40B3"/>
    <w:rsid w:val="008E4456"/>
    <w:rsid w:val="008E4472"/>
    <w:rsid w:val="008E559A"/>
    <w:rsid w:val="008E5DC9"/>
    <w:rsid w:val="008E621B"/>
    <w:rsid w:val="008E6289"/>
    <w:rsid w:val="008E62F2"/>
    <w:rsid w:val="008E77BF"/>
    <w:rsid w:val="008F0874"/>
    <w:rsid w:val="008F1743"/>
    <w:rsid w:val="008F388E"/>
    <w:rsid w:val="008F4450"/>
    <w:rsid w:val="008F5656"/>
    <w:rsid w:val="008F5DDA"/>
    <w:rsid w:val="008F60F8"/>
    <w:rsid w:val="008F6AF7"/>
    <w:rsid w:val="008F7A00"/>
    <w:rsid w:val="009001E2"/>
    <w:rsid w:val="00900948"/>
    <w:rsid w:val="00902172"/>
    <w:rsid w:val="00902A41"/>
    <w:rsid w:val="009037D3"/>
    <w:rsid w:val="0090402A"/>
    <w:rsid w:val="009053DA"/>
    <w:rsid w:val="0090669A"/>
    <w:rsid w:val="00906780"/>
    <w:rsid w:val="0090683C"/>
    <w:rsid w:val="00906F06"/>
    <w:rsid w:val="0090706D"/>
    <w:rsid w:val="00907210"/>
    <w:rsid w:val="009073EA"/>
    <w:rsid w:val="00907B13"/>
    <w:rsid w:val="00910E12"/>
    <w:rsid w:val="00910E2C"/>
    <w:rsid w:val="009113C9"/>
    <w:rsid w:val="00911A58"/>
    <w:rsid w:val="00911D25"/>
    <w:rsid w:val="009136CB"/>
    <w:rsid w:val="00913D14"/>
    <w:rsid w:val="00914176"/>
    <w:rsid w:val="00914A8A"/>
    <w:rsid w:val="00914DD2"/>
    <w:rsid w:val="0091511D"/>
    <w:rsid w:val="00920150"/>
    <w:rsid w:val="00920E58"/>
    <w:rsid w:val="00920F5C"/>
    <w:rsid w:val="00921348"/>
    <w:rsid w:val="0092141F"/>
    <w:rsid w:val="00922D8F"/>
    <w:rsid w:val="00923484"/>
    <w:rsid w:val="00924133"/>
    <w:rsid w:val="00925120"/>
    <w:rsid w:val="00925B10"/>
    <w:rsid w:val="00926A1C"/>
    <w:rsid w:val="00927BFE"/>
    <w:rsid w:val="00931672"/>
    <w:rsid w:val="00931D8B"/>
    <w:rsid w:val="00931DC5"/>
    <w:rsid w:val="00931DDB"/>
    <w:rsid w:val="00931F3B"/>
    <w:rsid w:val="0093274C"/>
    <w:rsid w:val="00932C4F"/>
    <w:rsid w:val="00933949"/>
    <w:rsid w:val="00933F02"/>
    <w:rsid w:val="009347B5"/>
    <w:rsid w:val="009353E6"/>
    <w:rsid w:val="0093555E"/>
    <w:rsid w:val="00935675"/>
    <w:rsid w:val="00937366"/>
    <w:rsid w:val="0093799C"/>
    <w:rsid w:val="0094014D"/>
    <w:rsid w:val="009409F6"/>
    <w:rsid w:val="00941021"/>
    <w:rsid w:val="009421CC"/>
    <w:rsid w:val="00942276"/>
    <w:rsid w:val="00942B83"/>
    <w:rsid w:val="009444DB"/>
    <w:rsid w:val="009455FE"/>
    <w:rsid w:val="009459C1"/>
    <w:rsid w:val="00945BBD"/>
    <w:rsid w:val="00945E2F"/>
    <w:rsid w:val="00946B56"/>
    <w:rsid w:val="00946CC7"/>
    <w:rsid w:val="00947632"/>
    <w:rsid w:val="0094783C"/>
    <w:rsid w:val="0094787B"/>
    <w:rsid w:val="009478D9"/>
    <w:rsid w:val="00947941"/>
    <w:rsid w:val="00950088"/>
    <w:rsid w:val="00950589"/>
    <w:rsid w:val="00950B33"/>
    <w:rsid w:val="00950F0B"/>
    <w:rsid w:val="00953756"/>
    <w:rsid w:val="00953914"/>
    <w:rsid w:val="00954ADF"/>
    <w:rsid w:val="00954F39"/>
    <w:rsid w:val="00955AE5"/>
    <w:rsid w:val="00955F1E"/>
    <w:rsid w:val="00956E3F"/>
    <w:rsid w:val="00957615"/>
    <w:rsid w:val="00957ED2"/>
    <w:rsid w:val="009601C1"/>
    <w:rsid w:val="00960A4A"/>
    <w:rsid w:val="00962FAC"/>
    <w:rsid w:val="00963371"/>
    <w:rsid w:val="00963AFA"/>
    <w:rsid w:val="00963B67"/>
    <w:rsid w:val="009641E7"/>
    <w:rsid w:val="00964D7B"/>
    <w:rsid w:val="00964E28"/>
    <w:rsid w:val="009651B7"/>
    <w:rsid w:val="00965273"/>
    <w:rsid w:val="009662FE"/>
    <w:rsid w:val="00966D29"/>
    <w:rsid w:val="00967937"/>
    <w:rsid w:val="0097011B"/>
    <w:rsid w:val="009711E2"/>
    <w:rsid w:val="00971808"/>
    <w:rsid w:val="009720A0"/>
    <w:rsid w:val="00972730"/>
    <w:rsid w:val="00972AAC"/>
    <w:rsid w:val="00973B86"/>
    <w:rsid w:val="00973DAE"/>
    <w:rsid w:val="00973F43"/>
    <w:rsid w:val="0097517F"/>
    <w:rsid w:val="00975D4C"/>
    <w:rsid w:val="00977A6C"/>
    <w:rsid w:val="009811FC"/>
    <w:rsid w:val="00981D49"/>
    <w:rsid w:val="00982267"/>
    <w:rsid w:val="00982377"/>
    <w:rsid w:val="00982E9C"/>
    <w:rsid w:val="009838F4"/>
    <w:rsid w:val="00984985"/>
    <w:rsid w:val="009858CB"/>
    <w:rsid w:val="009859D8"/>
    <w:rsid w:val="00985BBE"/>
    <w:rsid w:val="00985CB9"/>
    <w:rsid w:val="00986029"/>
    <w:rsid w:val="0098612A"/>
    <w:rsid w:val="009864FE"/>
    <w:rsid w:val="00986770"/>
    <w:rsid w:val="00986F24"/>
    <w:rsid w:val="009874A6"/>
    <w:rsid w:val="00993023"/>
    <w:rsid w:val="009931CA"/>
    <w:rsid w:val="00993786"/>
    <w:rsid w:val="0099403E"/>
    <w:rsid w:val="00994E68"/>
    <w:rsid w:val="00995271"/>
    <w:rsid w:val="009956C7"/>
    <w:rsid w:val="00995A78"/>
    <w:rsid w:val="0099652E"/>
    <w:rsid w:val="00996DB1"/>
    <w:rsid w:val="00996FA8"/>
    <w:rsid w:val="00997055"/>
    <w:rsid w:val="009A032E"/>
    <w:rsid w:val="009A1C94"/>
    <w:rsid w:val="009A22BC"/>
    <w:rsid w:val="009A29B2"/>
    <w:rsid w:val="009A2B4D"/>
    <w:rsid w:val="009A2BB5"/>
    <w:rsid w:val="009A2FB5"/>
    <w:rsid w:val="009A3701"/>
    <w:rsid w:val="009A60E0"/>
    <w:rsid w:val="009A6653"/>
    <w:rsid w:val="009A72FC"/>
    <w:rsid w:val="009A7D0A"/>
    <w:rsid w:val="009A7FCA"/>
    <w:rsid w:val="009B0A30"/>
    <w:rsid w:val="009B0D63"/>
    <w:rsid w:val="009B11A5"/>
    <w:rsid w:val="009B1A33"/>
    <w:rsid w:val="009B209D"/>
    <w:rsid w:val="009B260B"/>
    <w:rsid w:val="009B2C4B"/>
    <w:rsid w:val="009B2F84"/>
    <w:rsid w:val="009B2FF4"/>
    <w:rsid w:val="009B38E5"/>
    <w:rsid w:val="009B3AF1"/>
    <w:rsid w:val="009B561A"/>
    <w:rsid w:val="009B5988"/>
    <w:rsid w:val="009B5E5A"/>
    <w:rsid w:val="009B5EFB"/>
    <w:rsid w:val="009B5F5F"/>
    <w:rsid w:val="009B7448"/>
    <w:rsid w:val="009B75DE"/>
    <w:rsid w:val="009B77F6"/>
    <w:rsid w:val="009C0061"/>
    <w:rsid w:val="009C16ED"/>
    <w:rsid w:val="009C189D"/>
    <w:rsid w:val="009C1E2B"/>
    <w:rsid w:val="009C2532"/>
    <w:rsid w:val="009C303E"/>
    <w:rsid w:val="009C3142"/>
    <w:rsid w:val="009C3A91"/>
    <w:rsid w:val="009C440A"/>
    <w:rsid w:val="009C5128"/>
    <w:rsid w:val="009C5520"/>
    <w:rsid w:val="009C68C1"/>
    <w:rsid w:val="009C7A79"/>
    <w:rsid w:val="009D1A5A"/>
    <w:rsid w:val="009D241A"/>
    <w:rsid w:val="009D2952"/>
    <w:rsid w:val="009D2C9B"/>
    <w:rsid w:val="009D34B8"/>
    <w:rsid w:val="009D3682"/>
    <w:rsid w:val="009D3834"/>
    <w:rsid w:val="009D3B67"/>
    <w:rsid w:val="009D408A"/>
    <w:rsid w:val="009D4299"/>
    <w:rsid w:val="009D4569"/>
    <w:rsid w:val="009D4E45"/>
    <w:rsid w:val="009D5028"/>
    <w:rsid w:val="009D6708"/>
    <w:rsid w:val="009D7662"/>
    <w:rsid w:val="009D775D"/>
    <w:rsid w:val="009E0024"/>
    <w:rsid w:val="009E00A6"/>
    <w:rsid w:val="009E030A"/>
    <w:rsid w:val="009E0959"/>
    <w:rsid w:val="009E0AC7"/>
    <w:rsid w:val="009E0D6C"/>
    <w:rsid w:val="009E0E02"/>
    <w:rsid w:val="009E1363"/>
    <w:rsid w:val="009E185E"/>
    <w:rsid w:val="009E1F2A"/>
    <w:rsid w:val="009E33C1"/>
    <w:rsid w:val="009E3AEC"/>
    <w:rsid w:val="009E3C80"/>
    <w:rsid w:val="009E452D"/>
    <w:rsid w:val="009E4807"/>
    <w:rsid w:val="009E743B"/>
    <w:rsid w:val="009E7F5E"/>
    <w:rsid w:val="009F08E7"/>
    <w:rsid w:val="009F0B91"/>
    <w:rsid w:val="009F0F47"/>
    <w:rsid w:val="009F1C3A"/>
    <w:rsid w:val="009F4DBC"/>
    <w:rsid w:val="009F5CFE"/>
    <w:rsid w:val="009F66F0"/>
    <w:rsid w:val="009F6FDF"/>
    <w:rsid w:val="009F76AC"/>
    <w:rsid w:val="00A006BD"/>
    <w:rsid w:val="00A006E0"/>
    <w:rsid w:val="00A02C81"/>
    <w:rsid w:val="00A02D6C"/>
    <w:rsid w:val="00A02F54"/>
    <w:rsid w:val="00A02F66"/>
    <w:rsid w:val="00A02FD6"/>
    <w:rsid w:val="00A034EB"/>
    <w:rsid w:val="00A03ACD"/>
    <w:rsid w:val="00A03B2D"/>
    <w:rsid w:val="00A03B86"/>
    <w:rsid w:val="00A0491A"/>
    <w:rsid w:val="00A04B13"/>
    <w:rsid w:val="00A06106"/>
    <w:rsid w:val="00A06173"/>
    <w:rsid w:val="00A06FA4"/>
    <w:rsid w:val="00A07870"/>
    <w:rsid w:val="00A1098B"/>
    <w:rsid w:val="00A111D7"/>
    <w:rsid w:val="00A1132D"/>
    <w:rsid w:val="00A1212B"/>
    <w:rsid w:val="00A126F0"/>
    <w:rsid w:val="00A13105"/>
    <w:rsid w:val="00A146CD"/>
    <w:rsid w:val="00A15AEA"/>
    <w:rsid w:val="00A15EA6"/>
    <w:rsid w:val="00A16B0F"/>
    <w:rsid w:val="00A16DA3"/>
    <w:rsid w:val="00A1741A"/>
    <w:rsid w:val="00A21A13"/>
    <w:rsid w:val="00A23449"/>
    <w:rsid w:val="00A24242"/>
    <w:rsid w:val="00A24450"/>
    <w:rsid w:val="00A24D25"/>
    <w:rsid w:val="00A24DA2"/>
    <w:rsid w:val="00A25BCC"/>
    <w:rsid w:val="00A2647E"/>
    <w:rsid w:val="00A268DF"/>
    <w:rsid w:val="00A27815"/>
    <w:rsid w:val="00A27CBF"/>
    <w:rsid w:val="00A302EC"/>
    <w:rsid w:val="00A305C6"/>
    <w:rsid w:val="00A3174F"/>
    <w:rsid w:val="00A31975"/>
    <w:rsid w:val="00A31AF9"/>
    <w:rsid w:val="00A31BAA"/>
    <w:rsid w:val="00A32429"/>
    <w:rsid w:val="00A34687"/>
    <w:rsid w:val="00A3566A"/>
    <w:rsid w:val="00A35683"/>
    <w:rsid w:val="00A37424"/>
    <w:rsid w:val="00A37BA4"/>
    <w:rsid w:val="00A40381"/>
    <w:rsid w:val="00A407DE"/>
    <w:rsid w:val="00A40F47"/>
    <w:rsid w:val="00A41182"/>
    <w:rsid w:val="00A41AAD"/>
    <w:rsid w:val="00A42FA1"/>
    <w:rsid w:val="00A43193"/>
    <w:rsid w:val="00A43ACF"/>
    <w:rsid w:val="00A44AFD"/>
    <w:rsid w:val="00A44FB7"/>
    <w:rsid w:val="00A45DD4"/>
    <w:rsid w:val="00A461FC"/>
    <w:rsid w:val="00A46329"/>
    <w:rsid w:val="00A4678D"/>
    <w:rsid w:val="00A46EEC"/>
    <w:rsid w:val="00A47219"/>
    <w:rsid w:val="00A5024B"/>
    <w:rsid w:val="00A51DA5"/>
    <w:rsid w:val="00A51E01"/>
    <w:rsid w:val="00A520C9"/>
    <w:rsid w:val="00A52CA8"/>
    <w:rsid w:val="00A52DE6"/>
    <w:rsid w:val="00A53602"/>
    <w:rsid w:val="00A53E03"/>
    <w:rsid w:val="00A54285"/>
    <w:rsid w:val="00A54943"/>
    <w:rsid w:val="00A573E6"/>
    <w:rsid w:val="00A6068F"/>
    <w:rsid w:val="00A618F3"/>
    <w:rsid w:val="00A61D41"/>
    <w:rsid w:val="00A62891"/>
    <w:rsid w:val="00A629A6"/>
    <w:rsid w:val="00A62A70"/>
    <w:rsid w:val="00A62EB9"/>
    <w:rsid w:val="00A63326"/>
    <w:rsid w:val="00A64366"/>
    <w:rsid w:val="00A6482A"/>
    <w:rsid w:val="00A64E81"/>
    <w:rsid w:val="00A64F86"/>
    <w:rsid w:val="00A65252"/>
    <w:rsid w:val="00A6534F"/>
    <w:rsid w:val="00A659B7"/>
    <w:rsid w:val="00A66E9E"/>
    <w:rsid w:val="00A7048A"/>
    <w:rsid w:val="00A7092F"/>
    <w:rsid w:val="00A71589"/>
    <w:rsid w:val="00A718D8"/>
    <w:rsid w:val="00A72F85"/>
    <w:rsid w:val="00A735AA"/>
    <w:rsid w:val="00A7379A"/>
    <w:rsid w:val="00A74025"/>
    <w:rsid w:val="00A743C0"/>
    <w:rsid w:val="00A7497E"/>
    <w:rsid w:val="00A74A5E"/>
    <w:rsid w:val="00A752C7"/>
    <w:rsid w:val="00A752E2"/>
    <w:rsid w:val="00A75F8D"/>
    <w:rsid w:val="00A7739A"/>
    <w:rsid w:val="00A77683"/>
    <w:rsid w:val="00A77A51"/>
    <w:rsid w:val="00A77A5D"/>
    <w:rsid w:val="00A819EA"/>
    <w:rsid w:val="00A81DD5"/>
    <w:rsid w:val="00A8304C"/>
    <w:rsid w:val="00A837E8"/>
    <w:rsid w:val="00A83831"/>
    <w:rsid w:val="00A83837"/>
    <w:rsid w:val="00A83B47"/>
    <w:rsid w:val="00A85C65"/>
    <w:rsid w:val="00A862B1"/>
    <w:rsid w:val="00A864D0"/>
    <w:rsid w:val="00A86AFC"/>
    <w:rsid w:val="00A8751B"/>
    <w:rsid w:val="00A8772C"/>
    <w:rsid w:val="00A90130"/>
    <w:rsid w:val="00A903FB"/>
    <w:rsid w:val="00A907E1"/>
    <w:rsid w:val="00A91051"/>
    <w:rsid w:val="00A9186D"/>
    <w:rsid w:val="00A92F2F"/>
    <w:rsid w:val="00A9393A"/>
    <w:rsid w:val="00A9476A"/>
    <w:rsid w:val="00A94C26"/>
    <w:rsid w:val="00A95148"/>
    <w:rsid w:val="00A956D1"/>
    <w:rsid w:val="00A95A6D"/>
    <w:rsid w:val="00A965C2"/>
    <w:rsid w:val="00A966A4"/>
    <w:rsid w:val="00A971AD"/>
    <w:rsid w:val="00A9772D"/>
    <w:rsid w:val="00A97F7D"/>
    <w:rsid w:val="00AA0148"/>
    <w:rsid w:val="00AA215C"/>
    <w:rsid w:val="00AA2EDA"/>
    <w:rsid w:val="00AA34BF"/>
    <w:rsid w:val="00AA3D3B"/>
    <w:rsid w:val="00AA4ADB"/>
    <w:rsid w:val="00AA4AEC"/>
    <w:rsid w:val="00AA4B27"/>
    <w:rsid w:val="00AA5328"/>
    <w:rsid w:val="00AA6073"/>
    <w:rsid w:val="00AA64D7"/>
    <w:rsid w:val="00AA7319"/>
    <w:rsid w:val="00AA7D31"/>
    <w:rsid w:val="00AB07BB"/>
    <w:rsid w:val="00AB0B68"/>
    <w:rsid w:val="00AB1FC9"/>
    <w:rsid w:val="00AB201E"/>
    <w:rsid w:val="00AB2D65"/>
    <w:rsid w:val="00AB3B3A"/>
    <w:rsid w:val="00AB4676"/>
    <w:rsid w:val="00AB47FB"/>
    <w:rsid w:val="00AB57B8"/>
    <w:rsid w:val="00AB5EF7"/>
    <w:rsid w:val="00AB5FBC"/>
    <w:rsid w:val="00AB6B08"/>
    <w:rsid w:val="00AB703C"/>
    <w:rsid w:val="00AB7B95"/>
    <w:rsid w:val="00AC0995"/>
    <w:rsid w:val="00AC0B30"/>
    <w:rsid w:val="00AC13E4"/>
    <w:rsid w:val="00AC1665"/>
    <w:rsid w:val="00AC2533"/>
    <w:rsid w:val="00AC26B1"/>
    <w:rsid w:val="00AC2734"/>
    <w:rsid w:val="00AC4521"/>
    <w:rsid w:val="00AC577B"/>
    <w:rsid w:val="00AC6368"/>
    <w:rsid w:val="00AC6AD4"/>
    <w:rsid w:val="00AC714C"/>
    <w:rsid w:val="00AC74B4"/>
    <w:rsid w:val="00AC7554"/>
    <w:rsid w:val="00AC77C7"/>
    <w:rsid w:val="00AC7817"/>
    <w:rsid w:val="00AD019F"/>
    <w:rsid w:val="00AD075D"/>
    <w:rsid w:val="00AD07B4"/>
    <w:rsid w:val="00AD0B3A"/>
    <w:rsid w:val="00AD0FAB"/>
    <w:rsid w:val="00AD16B1"/>
    <w:rsid w:val="00AD174F"/>
    <w:rsid w:val="00AD1A1D"/>
    <w:rsid w:val="00AD1A6F"/>
    <w:rsid w:val="00AD24CE"/>
    <w:rsid w:val="00AD2E74"/>
    <w:rsid w:val="00AD3457"/>
    <w:rsid w:val="00AD402E"/>
    <w:rsid w:val="00AD5535"/>
    <w:rsid w:val="00AD656D"/>
    <w:rsid w:val="00AD7D0B"/>
    <w:rsid w:val="00AE0140"/>
    <w:rsid w:val="00AE0D24"/>
    <w:rsid w:val="00AE29A3"/>
    <w:rsid w:val="00AE2A50"/>
    <w:rsid w:val="00AE2B59"/>
    <w:rsid w:val="00AE4D25"/>
    <w:rsid w:val="00AE6356"/>
    <w:rsid w:val="00AE661A"/>
    <w:rsid w:val="00AE6915"/>
    <w:rsid w:val="00AE7A60"/>
    <w:rsid w:val="00AE7B49"/>
    <w:rsid w:val="00AF040C"/>
    <w:rsid w:val="00AF0653"/>
    <w:rsid w:val="00AF0746"/>
    <w:rsid w:val="00AF08EF"/>
    <w:rsid w:val="00AF0909"/>
    <w:rsid w:val="00AF0F4F"/>
    <w:rsid w:val="00AF1131"/>
    <w:rsid w:val="00AF1995"/>
    <w:rsid w:val="00AF1C77"/>
    <w:rsid w:val="00AF2A55"/>
    <w:rsid w:val="00AF2E3F"/>
    <w:rsid w:val="00AF35B5"/>
    <w:rsid w:val="00AF4232"/>
    <w:rsid w:val="00AF42BF"/>
    <w:rsid w:val="00AF44A3"/>
    <w:rsid w:val="00AF44FB"/>
    <w:rsid w:val="00AF5115"/>
    <w:rsid w:val="00AF512C"/>
    <w:rsid w:val="00AF5132"/>
    <w:rsid w:val="00AF5466"/>
    <w:rsid w:val="00AF5979"/>
    <w:rsid w:val="00AF5B64"/>
    <w:rsid w:val="00AF7CCE"/>
    <w:rsid w:val="00B007B3"/>
    <w:rsid w:val="00B00881"/>
    <w:rsid w:val="00B00885"/>
    <w:rsid w:val="00B02B51"/>
    <w:rsid w:val="00B0393E"/>
    <w:rsid w:val="00B03FC6"/>
    <w:rsid w:val="00B0719D"/>
    <w:rsid w:val="00B071D6"/>
    <w:rsid w:val="00B104CB"/>
    <w:rsid w:val="00B10727"/>
    <w:rsid w:val="00B109B8"/>
    <w:rsid w:val="00B114FD"/>
    <w:rsid w:val="00B1373E"/>
    <w:rsid w:val="00B13D05"/>
    <w:rsid w:val="00B144AE"/>
    <w:rsid w:val="00B15234"/>
    <w:rsid w:val="00B15467"/>
    <w:rsid w:val="00B16452"/>
    <w:rsid w:val="00B166CF"/>
    <w:rsid w:val="00B168FB"/>
    <w:rsid w:val="00B21E92"/>
    <w:rsid w:val="00B22869"/>
    <w:rsid w:val="00B229EC"/>
    <w:rsid w:val="00B232EE"/>
    <w:rsid w:val="00B237C2"/>
    <w:rsid w:val="00B2470C"/>
    <w:rsid w:val="00B248A8"/>
    <w:rsid w:val="00B2563D"/>
    <w:rsid w:val="00B25DA1"/>
    <w:rsid w:val="00B26226"/>
    <w:rsid w:val="00B27001"/>
    <w:rsid w:val="00B27541"/>
    <w:rsid w:val="00B3074D"/>
    <w:rsid w:val="00B30C63"/>
    <w:rsid w:val="00B3136A"/>
    <w:rsid w:val="00B317AA"/>
    <w:rsid w:val="00B32288"/>
    <w:rsid w:val="00B32B27"/>
    <w:rsid w:val="00B3328F"/>
    <w:rsid w:val="00B33E20"/>
    <w:rsid w:val="00B353BE"/>
    <w:rsid w:val="00B357B7"/>
    <w:rsid w:val="00B35AF3"/>
    <w:rsid w:val="00B35CC9"/>
    <w:rsid w:val="00B35ED7"/>
    <w:rsid w:val="00B35F6C"/>
    <w:rsid w:val="00B36D46"/>
    <w:rsid w:val="00B37E8D"/>
    <w:rsid w:val="00B37F95"/>
    <w:rsid w:val="00B41C71"/>
    <w:rsid w:val="00B42FC4"/>
    <w:rsid w:val="00B439F8"/>
    <w:rsid w:val="00B43DD0"/>
    <w:rsid w:val="00B446B0"/>
    <w:rsid w:val="00B45668"/>
    <w:rsid w:val="00B45EB4"/>
    <w:rsid w:val="00B4687A"/>
    <w:rsid w:val="00B47257"/>
    <w:rsid w:val="00B4735C"/>
    <w:rsid w:val="00B47AE1"/>
    <w:rsid w:val="00B50173"/>
    <w:rsid w:val="00B50234"/>
    <w:rsid w:val="00B50449"/>
    <w:rsid w:val="00B51FD4"/>
    <w:rsid w:val="00B538F8"/>
    <w:rsid w:val="00B53DA1"/>
    <w:rsid w:val="00B53E7B"/>
    <w:rsid w:val="00B544BB"/>
    <w:rsid w:val="00B54770"/>
    <w:rsid w:val="00B55829"/>
    <w:rsid w:val="00B55D50"/>
    <w:rsid w:val="00B5688D"/>
    <w:rsid w:val="00B601F0"/>
    <w:rsid w:val="00B6063F"/>
    <w:rsid w:val="00B60B39"/>
    <w:rsid w:val="00B60C4D"/>
    <w:rsid w:val="00B61ADC"/>
    <w:rsid w:val="00B61C48"/>
    <w:rsid w:val="00B61D00"/>
    <w:rsid w:val="00B620A8"/>
    <w:rsid w:val="00B632B6"/>
    <w:rsid w:val="00B63A92"/>
    <w:rsid w:val="00B63B1B"/>
    <w:rsid w:val="00B64A3A"/>
    <w:rsid w:val="00B655EE"/>
    <w:rsid w:val="00B66554"/>
    <w:rsid w:val="00B6717D"/>
    <w:rsid w:val="00B679AB"/>
    <w:rsid w:val="00B7008A"/>
    <w:rsid w:val="00B70514"/>
    <w:rsid w:val="00B7118E"/>
    <w:rsid w:val="00B71418"/>
    <w:rsid w:val="00B71532"/>
    <w:rsid w:val="00B71CAE"/>
    <w:rsid w:val="00B721BA"/>
    <w:rsid w:val="00B723D3"/>
    <w:rsid w:val="00B729BF"/>
    <w:rsid w:val="00B731F0"/>
    <w:rsid w:val="00B74540"/>
    <w:rsid w:val="00B74B6D"/>
    <w:rsid w:val="00B760C7"/>
    <w:rsid w:val="00B766EA"/>
    <w:rsid w:val="00B76949"/>
    <w:rsid w:val="00B76AC8"/>
    <w:rsid w:val="00B778EC"/>
    <w:rsid w:val="00B80480"/>
    <w:rsid w:val="00B808DC"/>
    <w:rsid w:val="00B824F1"/>
    <w:rsid w:val="00B8291A"/>
    <w:rsid w:val="00B8354F"/>
    <w:rsid w:val="00B84025"/>
    <w:rsid w:val="00B84D96"/>
    <w:rsid w:val="00B84E24"/>
    <w:rsid w:val="00B85264"/>
    <w:rsid w:val="00B8590E"/>
    <w:rsid w:val="00B86B2D"/>
    <w:rsid w:val="00B87608"/>
    <w:rsid w:val="00B90DB9"/>
    <w:rsid w:val="00B9149C"/>
    <w:rsid w:val="00B9276B"/>
    <w:rsid w:val="00B92C97"/>
    <w:rsid w:val="00B93C4F"/>
    <w:rsid w:val="00B93C61"/>
    <w:rsid w:val="00B943CD"/>
    <w:rsid w:val="00B952CC"/>
    <w:rsid w:val="00B956FD"/>
    <w:rsid w:val="00B9615C"/>
    <w:rsid w:val="00B961D0"/>
    <w:rsid w:val="00B96EB3"/>
    <w:rsid w:val="00B97413"/>
    <w:rsid w:val="00BA2025"/>
    <w:rsid w:val="00BA33D9"/>
    <w:rsid w:val="00BA36DD"/>
    <w:rsid w:val="00BA3CB5"/>
    <w:rsid w:val="00BA62BA"/>
    <w:rsid w:val="00BA631F"/>
    <w:rsid w:val="00BA6350"/>
    <w:rsid w:val="00BA63FF"/>
    <w:rsid w:val="00BA6511"/>
    <w:rsid w:val="00BA6CB0"/>
    <w:rsid w:val="00BA6E72"/>
    <w:rsid w:val="00BA6F9E"/>
    <w:rsid w:val="00BA77B9"/>
    <w:rsid w:val="00BA7BCD"/>
    <w:rsid w:val="00BB0598"/>
    <w:rsid w:val="00BB16FE"/>
    <w:rsid w:val="00BB17C6"/>
    <w:rsid w:val="00BB20B3"/>
    <w:rsid w:val="00BB21A5"/>
    <w:rsid w:val="00BB313B"/>
    <w:rsid w:val="00BB3A6B"/>
    <w:rsid w:val="00BB3C41"/>
    <w:rsid w:val="00BB4362"/>
    <w:rsid w:val="00BB49E7"/>
    <w:rsid w:val="00BB5E5B"/>
    <w:rsid w:val="00BB6058"/>
    <w:rsid w:val="00BB64CE"/>
    <w:rsid w:val="00BB64E5"/>
    <w:rsid w:val="00BB71B0"/>
    <w:rsid w:val="00BB77E9"/>
    <w:rsid w:val="00BC0013"/>
    <w:rsid w:val="00BC078A"/>
    <w:rsid w:val="00BC0E23"/>
    <w:rsid w:val="00BC174A"/>
    <w:rsid w:val="00BC1DA8"/>
    <w:rsid w:val="00BC2005"/>
    <w:rsid w:val="00BC2146"/>
    <w:rsid w:val="00BC226E"/>
    <w:rsid w:val="00BC2802"/>
    <w:rsid w:val="00BC29EC"/>
    <w:rsid w:val="00BC3047"/>
    <w:rsid w:val="00BC34C9"/>
    <w:rsid w:val="00BC34CC"/>
    <w:rsid w:val="00BC3EE4"/>
    <w:rsid w:val="00BC74E7"/>
    <w:rsid w:val="00BC765A"/>
    <w:rsid w:val="00BD0344"/>
    <w:rsid w:val="00BD1407"/>
    <w:rsid w:val="00BD1509"/>
    <w:rsid w:val="00BD1551"/>
    <w:rsid w:val="00BD1A6D"/>
    <w:rsid w:val="00BD2B88"/>
    <w:rsid w:val="00BD33B9"/>
    <w:rsid w:val="00BD344E"/>
    <w:rsid w:val="00BD4102"/>
    <w:rsid w:val="00BD4ABE"/>
    <w:rsid w:val="00BD5735"/>
    <w:rsid w:val="00BD59E6"/>
    <w:rsid w:val="00BD6DEB"/>
    <w:rsid w:val="00BD7B72"/>
    <w:rsid w:val="00BD7C7C"/>
    <w:rsid w:val="00BE009B"/>
    <w:rsid w:val="00BE0F6D"/>
    <w:rsid w:val="00BE18BF"/>
    <w:rsid w:val="00BE344D"/>
    <w:rsid w:val="00BE3B6F"/>
    <w:rsid w:val="00BE4913"/>
    <w:rsid w:val="00BE4AA7"/>
    <w:rsid w:val="00BE563D"/>
    <w:rsid w:val="00BE6460"/>
    <w:rsid w:val="00BE6F63"/>
    <w:rsid w:val="00BE6FDE"/>
    <w:rsid w:val="00BE71BB"/>
    <w:rsid w:val="00BE73E5"/>
    <w:rsid w:val="00BE7B53"/>
    <w:rsid w:val="00BF0D04"/>
    <w:rsid w:val="00BF1726"/>
    <w:rsid w:val="00BF1F28"/>
    <w:rsid w:val="00BF5C41"/>
    <w:rsid w:val="00BF643C"/>
    <w:rsid w:val="00BF675E"/>
    <w:rsid w:val="00BF687E"/>
    <w:rsid w:val="00BF75C6"/>
    <w:rsid w:val="00C0031D"/>
    <w:rsid w:val="00C004B6"/>
    <w:rsid w:val="00C0075F"/>
    <w:rsid w:val="00C00840"/>
    <w:rsid w:val="00C01287"/>
    <w:rsid w:val="00C01533"/>
    <w:rsid w:val="00C0179A"/>
    <w:rsid w:val="00C02AF5"/>
    <w:rsid w:val="00C02B9D"/>
    <w:rsid w:val="00C03973"/>
    <w:rsid w:val="00C04085"/>
    <w:rsid w:val="00C0460A"/>
    <w:rsid w:val="00C04E35"/>
    <w:rsid w:val="00C0695D"/>
    <w:rsid w:val="00C070C6"/>
    <w:rsid w:val="00C075AD"/>
    <w:rsid w:val="00C07CAF"/>
    <w:rsid w:val="00C07F8C"/>
    <w:rsid w:val="00C11AF1"/>
    <w:rsid w:val="00C12945"/>
    <w:rsid w:val="00C12C41"/>
    <w:rsid w:val="00C14674"/>
    <w:rsid w:val="00C146D0"/>
    <w:rsid w:val="00C15350"/>
    <w:rsid w:val="00C155CE"/>
    <w:rsid w:val="00C15A92"/>
    <w:rsid w:val="00C161C9"/>
    <w:rsid w:val="00C16587"/>
    <w:rsid w:val="00C17305"/>
    <w:rsid w:val="00C178CB"/>
    <w:rsid w:val="00C17D7B"/>
    <w:rsid w:val="00C202A3"/>
    <w:rsid w:val="00C20FD1"/>
    <w:rsid w:val="00C211CC"/>
    <w:rsid w:val="00C21DFD"/>
    <w:rsid w:val="00C239E6"/>
    <w:rsid w:val="00C264B3"/>
    <w:rsid w:val="00C2666D"/>
    <w:rsid w:val="00C30EFE"/>
    <w:rsid w:val="00C31062"/>
    <w:rsid w:val="00C31816"/>
    <w:rsid w:val="00C31F98"/>
    <w:rsid w:val="00C32184"/>
    <w:rsid w:val="00C33F61"/>
    <w:rsid w:val="00C341C6"/>
    <w:rsid w:val="00C3482B"/>
    <w:rsid w:val="00C369DE"/>
    <w:rsid w:val="00C36EF9"/>
    <w:rsid w:val="00C36F45"/>
    <w:rsid w:val="00C40884"/>
    <w:rsid w:val="00C41D9D"/>
    <w:rsid w:val="00C4251B"/>
    <w:rsid w:val="00C42C2B"/>
    <w:rsid w:val="00C432F9"/>
    <w:rsid w:val="00C436C1"/>
    <w:rsid w:val="00C44A2D"/>
    <w:rsid w:val="00C454AB"/>
    <w:rsid w:val="00C45B9B"/>
    <w:rsid w:val="00C464FB"/>
    <w:rsid w:val="00C466C0"/>
    <w:rsid w:val="00C467E4"/>
    <w:rsid w:val="00C4699D"/>
    <w:rsid w:val="00C508A2"/>
    <w:rsid w:val="00C50B83"/>
    <w:rsid w:val="00C50F2C"/>
    <w:rsid w:val="00C51059"/>
    <w:rsid w:val="00C5127D"/>
    <w:rsid w:val="00C51471"/>
    <w:rsid w:val="00C51DF7"/>
    <w:rsid w:val="00C55087"/>
    <w:rsid w:val="00C55D44"/>
    <w:rsid w:val="00C55EAB"/>
    <w:rsid w:val="00C566F3"/>
    <w:rsid w:val="00C56C26"/>
    <w:rsid w:val="00C573FB"/>
    <w:rsid w:val="00C6015C"/>
    <w:rsid w:val="00C60C55"/>
    <w:rsid w:val="00C62481"/>
    <w:rsid w:val="00C62CD0"/>
    <w:rsid w:val="00C632EE"/>
    <w:rsid w:val="00C63816"/>
    <w:rsid w:val="00C63992"/>
    <w:rsid w:val="00C640A9"/>
    <w:rsid w:val="00C64142"/>
    <w:rsid w:val="00C6437C"/>
    <w:rsid w:val="00C66BB3"/>
    <w:rsid w:val="00C67600"/>
    <w:rsid w:val="00C6760C"/>
    <w:rsid w:val="00C67CD3"/>
    <w:rsid w:val="00C67D0D"/>
    <w:rsid w:val="00C70A2E"/>
    <w:rsid w:val="00C7124A"/>
    <w:rsid w:val="00C718A1"/>
    <w:rsid w:val="00C721A9"/>
    <w:rsid w:val="00C72269"/>
    <w:rsid w:val="00C72855"/>
    <w:rsid w:val="00C73CDE"/>
    <w:rsid w:val="00C73FC6"/>
    <w:rsid w:val="00C75868"/>
    <w:rsid w:val="00C758C6"/>
    <w:rsid w:val="00C75FE3"/>
    <w:rsid w:val="00C768A6"/>
    <w:rsid w:val="00C76FBA"/>
    <w:rsid w:val="00C7776E"/>
    <w:rsid w:val="00C77838"/>
    <w:rsid w:val="00C77BE0"/>
    <w:rsid w:val="00C808A0"/>
    <w:rsid w:val="00C80B2C"/>
    <w:rsid w:val="00C81592"/>
    <w:rsid w:val="00C82083"/>
    <w:rsid w:val="00C8228B"/>
    <w:rsid w:val="00C826C0"/>
    <w:rsid w:val="00C829A4"/>
    <w:rsid w:val="00C82ABF"/>
    <w:rsid w:val="00C8508D"/>
    <w:rsid w:val="00C86CFF"/>
    <w:rsid w:val="00C87687"/>
    <w:rsid w:val="00C907AC"/>
    <w:rsid w:val="00C921BF"/>
    <w:rsid w:val="00C927AD"/>
    <w:rsid w:val="00C9333E"/>
    <w:rsid w:val="00C94E06"/>
    <w:rsid w:val="00C968E8"/>
    <w:rsid w:val="00C97C47"/>
    <w:rsid w:val="00CA17A5"/>
    <w:rsid w:val="00CA19A1"/>
    <w:rsid w:val="00CA1AAD"/>
    <w:rsid w:val="00CA2A97"/>
    <w:rsid w:val="00CA2C4C"/>
    <w:rsid w:val="00CA3AFC"/>
    <w:rsid w:val="00CA44A3"/>
    <w:rsid w:val="00CA46D0"/>
    <w:rsid w:val="00CA46DF"/>
    <w:rsid w:val="00CA4CA7"/>
    <w:rsid w:val="00CA4FAC"/>
    <w:rsid w:val="00CA517A"/>
    <w:rsid w:val="00CA52DC"/>
    <w:rsid w:val="00CA5DDA"/>
    <w:rsid w:val="00CA62C4"/>
    <w:rsid w:val="00CA6364"/>
    <w:rsid w:val="00CA7878"/>
    <w:rsid w:val="00CB09FA"/>
    <w:rsid w:val="00CB0A57"/>
    <w:rsid w:val="00CB0C5A"/>
    <w:rsid w:val="00CB20EA"/>
    <w:rsid w:val="00CB24DE"/>
    <w:rsid w:val="00CB2D57"/>
    <w:rsid w:val="00CB37BC"/>
    <w:rsid w:val="00CB3DAE"/>
    <w:rsid w:val="00CB429E"/>
    <w:rsid w:val="00CB4519"/>
    <w:rsid w:val="00CB4B44"/>
    <w:rsid w:val="00CB4E49"/>
    <w:rsid w:val="00CB5E07"/>
    <w:rsid w:val="00CB5E5B"/>
    <w:rsid w:val="00CB6A55"/>
    <w:rsid w:val="00CC0ECA"/>
    <w:rsid w:val="00CC1937"/>
    <w:rsid w:val="00CC20F2"/>
    <w:rsid w:val="00CC224B"/>
    <w:rsid w:val="00CC4825"/>
    <w:rsid w:val="00CC4A86"/>
    <w:rsid w:val="00CC4DB9"/>
    <w:rsid w:val="00CC4F45"/>
    <w:rsid w:val="00CC51D2"/>
    <w:rsid w:val="00CC64BA"/>
    <w:rsid w:val="00CD045C"/>
    <w:rsid w:val="00CD0892"/>
    <w:rsid w:val="00CD182E"/>
    <w:rsid w:val="00CD1CB7"/>
    <w:rsid w:val="00CD30F3"/>
    <w:rsid w:val="00CD313A"/>
    <w:rsid w:val="00CD37F6"/>
    <w:rsid w:val="00CD4427"/>
    <w:rsid w:val="00CD4A36"/>
    <w:rsid w:val="00CD5B07"/>
    <w:rsid w:val="00CD5D70"/>
    <w:rsid w:val="00CD69E4"/>
    <w:rsid w:val="00CD7585"/>
    <w:rsid w:val="00CD780B"/>
    <w:rsid w:val="00CD78F4"/>
    <w:rsid w:val="00CE08CE"/>
    <w:rsid w:val="00CE08D5"/>
    <w:rsid w:val="00CE09FC"/>
    <w:rsid w:val="00CE197A"/>
    <w:rsid w:val="00CE1E11"/>
    <w:rsid w:val="00CE4628"/>
    <w:rsid w:val="00CE4A3B"/>
    <w:rsid w:val="00CE5A9A"/>
    <w:rsid w:val="00CE6106"/>
    <w:rsid w:val="00CE653C"/>
    <w:rsid w:val="00CE7695"/>
    <w:rsid w:val="00CE77D6"/>
    <w:rsid w:val="00CE7E3C"/>
    <w:rsid w:val="00CF0050"/>
    <w:rsid w:val="00CF06E7"/>
    <w:rsid w:val="00CF08B6"/>
    <w:rsid w:val="00CF0E2A"/>
    <w:rsid w:val="00CF14B0"/>
    <w:rsid w:val="00CF1831"/>
    <w:rsid w:val="00CF1DBE"/>
    <w:rsid w:val="00CF1F66"/>
    <w:rsid w:val="00CF2013"/>
    <w:rsid w:val="00CF30C8"/>
    <w:rsid w:val="00CF3556"/>
    <w:rsid w:val="00CF4757"/>
    <w:rsid w:val="00CF47D4"/>
    <w:rsid w:val="00CF52EA"/>
    <w:rsid w:val="00CF5985"/>
    <w:rsid w:val="00CF5A30"/>
    <w:rsid w:val="00CF5CDE"/>
    <w:rsid w:val="00CF66D4"/>
    <w:rsid w:val="00CF7336"/>
    <w:rsid w:val="00CF792D"/>
    <w:rsid w:val="00CF7C21"/>
    <w:rsid w:val="00D00193"/>
    <w:rsid w:val="00D0019B"/>
    <w:rsid w:val="00D00420"/>
    <w:rsid w:val="00D005B4"/>
    <w:rsid w:val="00D00790"/>
    <w:rsid w:val="00D01C97"/>
    <w:rsid w:val="00D01F2C"/>
    <w:rsid w:val="00D0227A"/>
    <w:rsid w:val="00D022F6"/>
    <w:rsid w:val="00D02EFD"/>
    <w:rsid w:val="00D04393"/>
    <w:rsid w:val="00D05019"/>
    <w:rsid w:val="00D052EB"/>
    <w:rsid w:val="00D05639"/>
    <w:rsid w:val="00D05AE8"/>
    <w:rsid w:val="00D05BE4"/>
    <w:rsid w:val="00D068A8"/>
    <w:rsid w:val="00D074A6"/>
    <w:rsid w:val="00D07A19"/>
    <w:rsid w:val="00D07EFB"/>
    <w:rsid w:val="00D10FE7"/>
    <w:rsid w:val="00D1139E"/>
    <w:rsid w:val="00D11DA6"/>
    <w:rsid w:val="00D12E5F"/>
    <w:rsid w:val="00D15CBD"/>
    <w:rsid w:val="00D1685A"/>
    <w:rsid w:val="00D16F1C"/>
    <w:rsid w:val="00D1764B"/>
    <w:rsid w:val="00D1797C"/>
    <w:rsid w:val="00D20CCF"/>
    <w:rsid w:val="00D21202"/>
    <w:rsid w:val="00D21D3F"/>
    <w:rsid w:val="00D21DE8"/>
    <w:rsid w:val="00D2312D"/>
    <w:rsid w:val="00D234A2"/>
    <w:rsid w:val="00D23797"/>
    <w:rsid w:val="00D249D4"/>
    <w:rsid w:val="00D24B68"/>
    <w:rsid w:val="00D25BC7"/>
    <w:rsid w:val="00D25F82"/>
    <w:rsid w:val="00D26223"/>
    <w:rsid w:val="00D27624"/>
    <w:rsid w:val="00D27A09"/>
    <w:rsid w:val="00D31326"/>
    <w:rsid w:val="00D316E7"/>
    <w:rsid w:val="00D318BD"/>
    <w:rsid w:val="00D33284"/>
    <w:rsid w:val="00D33B02"/>
    <w:rsid w:val="00D34362"/>
    <w:rsid w:val="00D344F2"/>
    <w:rsid w:val="00D3455E"/>
    <w:rsid w:val="00D35303"/>
    <w:rsid w:val="00D355E8"/>
    <w:rsid w:val="00D3563A"/>
    <w:rsid w:val="00D3690D"/>
    <w:rsid w:val="00D36E12"/>
    <w:rsid w:val="00D37754"/>
    <w:rsid w:val="00D40081"/>
    <w:rsid w:val="00D4093F"/>
    <w:rsid w:val="00D40AC3"/>
    <w:rsid w:val="00D42633"/>
    <w:rsid w:val="00D43164"/>
    <w:rsid w:val="00D432FC"/>
    <w:rsid w:val="00D43904"/>
    <w:rsid w:val="00D4398B"/>
    <w:rsid w:val="00D45412"/>
    <w:rsid w:val="00D4592B"/>
    <w:rsid w:val="00D45A36"/>
    <w:rsid w:val="00D46084"/>
    <w:rsid w:val="00D463D8"/>
    <w:rsid w:val="00D46D3D"/>
    <w:rsid w:val="00D471FA"/>
    <w:rsid w:val="00D4775A"/>
    <w:rsid w:val="00D47A1C"/>
    <w:rsid w:val="00D507EE"/>
    <w:rsid w:val="00D511C2"/>
    <w:rsid w:val="00D51845"/>
    <w:rsid w:val="00D51922"/>
    <w:rsid w:val="00D519AC"/>
    <w:rsid w:val="00D51F92"/>
    <w:rsid w:val="00D52381"/>
    <w:rsid w:val="00D527EE"/>
    <w:rsid w:val="00D528AA"/>
    <w:rsid w:val="00D52A72"/>
    <w:rsid w:val="00D55FA1"/>
    <w:rsid w:val="00D56233"/>
    <w:rsid w:val="00D5638B"/>
    <w:rsid w:val="00D5639E"/>
    <w:rsid w:val="00D56DDE"/>
    <w:rsid w:val="00D57929"/>
    <w:rsid w:val="00D60D54"/>
    <w:rsid w:val="00D629A4"/>
    <w:rsid w:val="00D6317C"/>
    <w:rsid w:val="00D6320C"/>
    <w:rsid w:val="00D63C15"/>
    <w:rsid w:val="00D641C9"/>
    <w:rsid w:val="00D657A4"/>
    <w:rsid w:val="00D66373"/>
    <w:rsid w:val="00D66D59"/>
    <w:rsid w:val="00D70136"/>
    <w:rsid w:val="00D71ACF"/>
    <w:rsid w:val="00D71BF3"/>
    <w:rsid w:val="00D72A37"/>
    <w:rsid w:val="00D73701"/>
    <w:rsid w:val="00D73B42"/>
    <w:rsid w:val="00D73EFA"/>
    <w:rsid w:val="00D744E4"/>
    <w:rsid w:val="00D74FF2"/>
    <w:rsid w:val="00D75204"/>
    <w:rsid w:val="00D758F6"/>
    <w:rsid w:val="00D76652"/>
    <w:rsid w:val="00D76E0F"/>
    <w:rsid w:val="00D76FAB"/>
    <w:rsid w:val="00D77BC9"/>
    <w:rsid w:val="00D77DF6"/>
    <w:rsid w:val="00D80ACA"/>
    <w:rsid w:val="00D8202E"/>
    <w:rsid w:val="00D820EB"/>
    <w:rsid w:val="00D82342"/>
    <w:rsid w:val="00D82759"/>
    <w:rsid w:val="00D84EE1"/>
    <w:rsid w:val="00D857F1"/>
    <w:rsid w:val="00D86C4F"/>
    <w:rsid w:val="00D8749C"/>
    <w:rsid w:val="00D87754"/>
    <w:rsid w:val="00D90091"/>
    <w:rsid w:val="00D90333"/>
    <w:rsid w:val="00D908A1"/>
    <w:rsid w:val="00D91172"/>
    <w:rsid w:val="00D91679"/>
    <w:rsid w:val="00D92873"/>
    <w:rsid w:val="00D928DA"/>
    <w:rsid w:val="00D92C78"/>
    <w:rsid w:val="00D9311B"/>
    <w:rsid w:val="00D93B58"/>
    <w:rsid w:val="00D93C83"/>
    <w:rsid w:val="00D93EF9"/>
    <w:rsid w:val="00D9418F"/>
    <w:rsid w:val="00D9465D"/>
    <w:rsid w:val="00D94E88"/>
    <w:rsid w:val="00D95011"/>
    <w:rsid w:val="00D95024"/>
    <w:rsid w:val="00D95386"/>
    <w:rsid w:val="00D9691F"/>
    <w:rsid w:val="00D9742C"/>
    <w:rsid w:val="00D975DF"/>
    <w:rsid w:val="00D97671"/>
    <w:rsid w:val="00D97E5B"/>
    <w:rsid w:val="00DA00C9"/>
    <w:rsid w:val="00DA04DE"/>
    <w:rsid w:val="00DA0770"/>
    <w:rsid w:val="00DA08AD"/>
    <w:rsid w:val="00DA1067"/>
    <w:rsid w:val="00DA21A5"/>
    <w:rsid w:val="00DA223E"/>
    <w:rsid w:val="00DA345C"/>
    <w:rsid w:val="00DA359D"/>
    <w:rsid w:val="00DA3C84"/>
    <w:rsid w:val="00DA3D49"/>
    <w:rsid w:val="00DA590C"/>
    <w:rsid w:val="00DA5DFB"/>
    <w:rsid w:val="00DA624B"/>
    <w:rsid w:val="00DA738D"/>
    <w:rsid w:val="00DA7FDB"/>
    <w:rsid w:val="00DB09C7"/>
    <w:rsid w:val="00DB0D3B"/>
    <w:rsid w:val="00DB0E43"/>
    <w:rsid w:val="00DB1FB5"/>
    <w:rsid w:val="00DB2673"/>
    <w:rsid w:val="00DB2DC5"/>
    <w:rsid w:val="00DB3F4C"/>
    <w:rsid w:val="00DB3F6B"/>
    <w:rsid w:val="00DB471D"/>
    <w:rsid w:val="00DB51F2"/>
    <w:rsid w:val="00DB53B0"/>
    <w:rsid w:val="00DB6E0F"/>
    <w:rsid w:val="00DB73D5"/>
    <w:rsid w:val="00DB7F61"/>
    <w:rsid w:val="00DC0D86"/>
    <w:rsid w:val="00DC125B"/>
    <w:rsid w:val="00DC1B01"/>
    <w:rsid w:val="00DC3FED"/>
    <w:rsid w:val="00DC405E"/>
    <w:rsid w:val="00DC45D3"/>
    <w:rsid w:val="00DC51D8"/>
    <w:rsid w:val="00DC590F"/>
    <w:rsid w:val="00DC5BF7"/>
    <w:rsid w:val="00DC71C0"/>
    <w:rsid w:val="00DC74BF"/>
    <w:rsid w:val="00DC7783"/>
    <w:rsid w:val="00DC7985"/>
    <w:rsid w:val="00DC7A66"/>
    <w:rsid w:val="00DD10EC"/>
    <w:rsid w:val="00DD1328"/>
    <w:rsid w:val="00DD2041"/>
    <w:rsid w:val="00DD2596"/>
    <w:rsid w:val="00DD2956"/>
    <w:rsid w:val="00DD3EC8"/>
    <w:rsid w:val="00DD4A2A"/>
    <w:rsid w:val="00DD4EA9"/>
    <w:rsid w:val="00DD4EC2"/>
    <w:rsid w:val="00DD5F91"/>
    <w:rsid w:val="00DD69F3"/>
    <w:rsid w:val="00DD6D67"/>
    <w:rsid w:val="00DE2485"/>
    <w:rsid w:val="00DE2B39"/>
    <w:rsid w:val="00DE32EB"/>
    <w:rsid w:val="00DE339D"/>
    <w:rsid w:val="00DE399B"/>
    <w:rsid w:val="00DE45D1"/>
    <w:rsid w:val="00DE52AB"/>
    <w:rsid w:val="00DE69CD"/>
    <w:rsid w:val="00DE6B2C"/>
    <w:rsid w:val="00DE6DF5"/>
    <w:rsid w:val="00DE72B3"/>
    <w:rsid w:val="00DE72F6"/>
    <w:rsid w:val="00DE74B5"/>
    <w:rsid w:val="00DE7D43"/>
    <w:rsid w:val="00DF00A3"/>
    <w:rsid w:val="00DF17DF"/>
    <w:rsid w:val="00DF1A27"/>
    <w:rsid w:val="00DF26E3"/>
    <w:rsid w:val="00DF26F8"/>
    <w:rsid w:val="00DF2AE3"/>
    <w:rsid w:val="00DF2DE3"/>
    <w:rsid w:val="00DF3520"/>
    <w:rsid w:val="00DF4482"/>
    <w:rsid w:val="00DF46A0"/>
    <w:rsid w:val="00DF4FAA"/>
    <w:rsid w:val="00DF53CE"/>
    <w:rsid w:val="00DF5408"/>
    <w:rsid w:val="00DF7B15"/>
    <w:rsid w:val="00DF7BF6"/>
    <w:rsid w:val="00E00ED2"/>
    <w:rsid w:val="00E0109B"/>
    <w:rsid w:val="00E0212E"/>
    <w:rsid w:val="00E02A7D"/>
    <w:rsid w:val="00E02D5F"/>
    <w:rsid w:val="00E035CE"/>
    <w:rsid w:val="00E046C9"/>
    <w:rsid w:val="00E0488A"/>
    <w:rsid w:val="00E04B90"/>
    <w:rsid w:val="00E04E29"/>
    <w:rsid w:val="00E0511C"/>
    <w:rsid w:val="00E05ACE"/>
    <w:rsid w:val="00E05ED8"/>
    <w:rsid w:val="00E06367"/>
    <w:rsid w:val="00E11A69"/>
    <w:rsid w:val="00E11DD0"/>
    <w:rsid w:val="00E12843"/>
    <w:rsid w:val="00E131DB"/>
    <w:rsid w:val="00E1390F"/>
    <w:rsid w:val="00E1485D"/>
    <w:rsid w:val="00E14903"/>
    <w:rsid w:val="00E14F5B"/>
    <w:rsid w:val="00E15918"/>
    <w:rsid w:val="00E16DD1"/>
    <w:rsid w:val="00E174D6"/>
    <w:rsid w:val="00E20665"/>
    <w:rsid w:val="00E20B73"/>
    <w:rsid w:val="00E226C6"/>
    <w:rsid w:val="00E228A9"/>
    <w:rsid w:val="00E22B35"/>
    <w:rsid w:val="00E22B90"/>
    <w:rsid w:val="00E2344A"/>
    <w:rsid w:val="00E23D09"/>
    <w:rsid w:val="00E24511"/>
    <w:rsid w:val="00E24F22"/>
    <w:rsid w:val="00E2590C"/>
    <w:rsid w:val="00E25DF5"/>
    <w:rsid w:val="00E25E8A"/>
    <w:rsid w:val="00E26813"/>
    <w:rsid w:val="00E26839"/>
    <w:rsid w:val="00E2783A"/>
    <w:rsid w:val="00E27B38"/>
    <w:rsid w:val="00E27C50"/>
    <w:rsid w:val="00E31ADD"/>
    <w:rsid w:val="00E32BC2"/>
    <w:rsid w:val="00E340D8"/>
    <w:rsid w:val="00E34A10"/>
    <w:rsid w:val="00E34D80"/>
    <w:rsid w:val="00E350FF"/>
    <w:rsid w:val="00E351AD"/>
    <w:rsid w:val="00E35A5B"/>
    <w:rsid w:val="00E35E4F"/>
    <w:rsid w:val="00E3615A"/>
    <w:rsid w:val="00E36737"/>
    <w:rsid w:val="00E37095"/>
    <w:rsid w:val="00E37501"/>
    <w:rsid w:val="00E4129A"/>
    <w:rsid w:val="00E413D6"/>
    <w:rsid w:val="00E4151A"/>
    <w:rsid w:val="00E439BB"/>
    <w:rsid w:val="00E442EC"/>
    <w:rsid w:val="00E44495"/>
    <w:rsid w:val="00E4557F"/>
    <w:rsid w:val="00E45C7F"/>
    <w:rsid w:val="00E47635"/>
    <w:rsid w:val="00E513E0"/>
    <w:rsid w:val="00E52450"/>
    <w:rsid w:val="00E52AA9"/>
    <w:rsid w:val="00E52F58"/>
    <w:rsid w:val="00E53905"/>
    <w:rsid w:val="00E53C07"/>
    <w:rsid w:val="00E549E6"/>
    <w:rsid w:val="00E55167"/>
    <w:rsid w:val="00E56A3B"/>
    <w:rsid w:val="00E56DEC"/>
    <w:rsid w:val="00E57C87"/>
    <w:rsid w:val="00E628D0"/>
    <w:rsid w:val="00E6378B"/>
    <w:rsid w:val="00E64D40"/>
    <w:rsid w:val="00E651C0"/>
    <w:rsid w:val="00E659A2"/>
    <w:rsid w:val="00E65F58"/>
    <w:rsid w:val="00E66126"/>
    <w:rsid w:val="00E6684F"/>
    <w:rsid w:val="00E668B3"/>
    <w:rsid w:val="00E66A58"/>
    <w:rsid w:val="00E67404"/>
    <w:rsid w:val="00E6752B"/>
    <w:rsid w:val="00E676F2"/>
    <w:rsid w:val="00E700B3"/>
    <w:rsid w:val="00E712AD"/>
    <w:rsid w:val="00E71764"/>
    <w:rsid w:val="00E72493"/>
    <w:rsid w:val="00E7272C"/>
    <w:rsid w:val="00E72FFC"/>
    <w:rsid w:val="00E73594"/>
    <w:rsid w:val="00E73892"/>
    <w:rsid w:val="00E73FD7"/>
    <w:rsid w:val="00E73FFE"/>
    <w:rsid w:val="00E740B0"/>
    <w:rsid w:val="00E748F8"/>
    <w:rsid w:val="00E74BAC"/>
    <w:rsid w:val="00E74BE4"/>
    <w:rsid w:val="00E75331"/>
    <w:rsid w:val="00E754E5"/>
    <w:rsid w:val="00E75F93"/>
    <w:rsid w:val="00E80738"/>
    <w:rsid w:val="00E808F9"/>
    <w:rsid w:val="00E80D9B"/>
    <w:rsid w:val="00E8173C"/>
    <w:rsid w:val="00E81802"/>
    <w:rsid w:val="00E81EE9"/>
    <w:rsid w:val="00E829F7"/>
    <w:rsid w:val="00E83F00"/>
    <w:rsid w:val="00E8408F"/>
    <w:rsid w:val="00E84444"/>
    <w:rsid w:val="00E85C88"/>
    <w:rsid w:val="00E860F6"/>
    <w:rsid w:val="00E8715A"/>
    <w:rsid w:val="00E875AF"/>
    <w:rsid w:val="00E878D8"/>
    <w:rsid w:val="00E87D59"/>
    <w:rsid w:val="00E90325"/>
    <w:rsid w:val="00E9107D"/>
    <w:rsid w:val="00E92AC7"/>
    <w:rsid w:val="00E92E9A"/>
    <w:rsid w:val="00E93335"/>
    <w:rsid w:val="00E933A2"/>
    <w:rsid w:val="00E93844"/>
    <w:rsid w:val="00E95148"/>
    <w:rsid w:val="00E96E83"/>
    <w:rsid w:val="00E97B3E"/>
    <w:rsid w:val="00E97D65"/>
    <w:rsid w:val="00EA0C43"/>
    <w:rsid w:val="00EA0DB5"/>
    <w:rsid w:val="00EA18EB"/>
    <w:rsid w:val="00EA213B"/>
    <w:rsid w:val="00EA2387"/>
    <w:rsid w:val="00EA2C22"/>
    <w:rsid w:val="00EA3151"/>
    <w:rsid w:val="00EA40FC"/>
    <w:rsid w:val="00EA4D06"/>
    <w:rsid w:val="00EA61F8"/>
    <w:rsid w:val="00EA7150"/>
    <w:rsid w:val="00EA7181"/>
    <w:rsid w:val="00EB0744"/>
    <w:rsid w:val="00EB0AFE"/>
    <w:rsid w:val="00EB117C"/>
    <w:rsid w:val="00EB1DE6"/>
    <w:rsid w:val="00EB1E60"/>
    <w:rsid w:val="00EB322D"/>
    <w:rsid w:val="00EB3B75"/>
    <w:rsid w:val="00EB419F"/>
    <w:rsid w:val="00EB4B78"/>
    <w:rsid w:val="00EB527D"/>
    <w:rsid w:val="00EB5924"/>
    <w:rsid w:val="00EB646F"/>
    <w:rsid w:val="00EB7110"/>
    <w:rsid w:val="00EB7317"/>
    <w:rsid w:val="00EB7B4B"/>
    <w:rsid w:val="00EC1263"/>
    <w:rsid w:val="00EC2C7B"/>
    <w:rsid w:val="00EC3290"/>
    <w:rsid w:val="00EC4279"/>
    <w:rsid w:val="00EC483E"/>
    <w:rsid w:val="00EC4859"/>
    <w:rsid w:val="00EC5492"/>
    <w:rsid w:val="00EC6FD7"/>
    <w:rsid w:val="00EC7195"/>
    <w:rsid w:val="00EC7CB5"/>
    <w:rsid w:val="00ED1878"/>
    <w:rsid w:val="00ED1B28"/>
    <w:rsid w:val="00ED1BEF"/>
    <w:rsid w:val="00ED29C1"/>
    <w:rsid w:val="00ED5444"/>
    <w:rsid w:val="00ED5763"/>
    <w:rsid w:val="00ED5B5C"/>
    <w:rsid w:val="00ED5D88"/>
    <w:rsid w:val="00ED5FA3"/>
    <w:rsid w:val="00ED5FD2"/>
    <w:rsid w:val="00ED6A05"/>
    <w:rsid w:val="00ED73BB"/>
    <w:rsid w:val="00ED7935"/>
    <w:rsid w:val="00ED7AF4"/>
    <w:rsid w:val="00EE0255"/>
    <w:rsid w:val="00EE0274"/>
    <w:rsid w:val="00EE0B27"/>
    <w:rsid w:val="00EE0F8B"/>
    <w:rsid w:val="00EE1034"/>
    <w:rsid w:val="00EE1525"/>
    <w:rsid w:val="00EE1B0B"/>
    <w:rsid w:val="00EE1C88"/>
    <w:rsid w:val="00EE2344"/>
    <w:rsid w:val="00EE27C7"/>
    <w:rsid w:val="00EE299C"/>
    <w:rsid w:val="00EE2C8E"/>
    <w:rsid w:val="00EE2CA2"/>
    <w:rsid w:val="00EE2CBD"/>
    <w:rsid w:val="00EE35D9"/>
    <w:rsid w:val="00EE3B26"/>
    <w:rsid w:val="00EE3D04"/>
    <w:rsid w:val="00EE42CE"/>
    <w:rsid w:val="00EE49C5"/>
    <w:rsid w:val="00EE4B27"/>
    <w:rsid w:val="00EE4CF3"/>
    <w:rsid w:val="00EE56E4"/>
    <w:rsid w:val="00EE5776"/>
    <w:rsid w:val="00EE57A9"/>
    <w:rsid w:val="00EE582B"/>
    <w:rsid w:val="00EE62A3"/>
    <w:rsid w:val="00EE6839"/>
    <w:rsid w:val="00EE6C73"/>
    <w:rsid w:val="00EE763D"/>
    <w:rsid w:val="00EE7B26"/>
    <w:rsid w:val="00EE7D3C"/>
    <w:rsid w:val="00EF0695"/>
    <w:rsid w:val="00EF1791"/>
    <w:rsid w:val="00EF2E28"/>
    <w:rsid w:val="00EF33CF"/>
    <w:rsid w:val="00EF3739"/>
    <w:rsid w:val="00EF3F6A"/>
    <w:rsid w:val="00EF4137"/>
    <w:rsid w:val="00EF5AD4"/>
    <w:rsid w:val="00EF5B8F"/>
    <w:rsid w:val="00EF6901"/>
    <w:rsid w:val="00EF7DA0"/>
    <w:rsid w:val="00F000F9"/>
    <w:rsid w:val="00F00193"/>
    <w:rsid w:val="00F00292"/>
    <w:rsid w:val="00F00A14"/>
    <w:rsid w:val="00F0155C"/>
    <w:rsid w:val="00F02050"/>
    <w:rsid w:val="00F02359"/>
    <w:rsid w:val="00F029BB"/>
    <w:rsid w:val="00F033F2"/>
    <w:rsid w:val="00F04188"/>
    <w:rsid w:val="00F0451E"/>
    <w:rsid w:val="00F04DE2"/>
    <w:rsid w:val="00F051AD"/>
    <w:rsid w:val="00F05B82"/>
    <w:rsid w:val="00F05F80"/>
    <w:rsid w:val="00F063BB"/>
    <w:rsid w:val="00F0728A"/>
    <w:rsid w:val="00F07445"/>
    <w:rsid w:val="00F07BA6"/>
    <w:rsid w:val="00F10613"/>
    <w:rsid w:val="00F10A00"/>
    <w:rsid w:val="00F10A22"/>
    <w:rsid w:val="00F10C44"/>
    <w:rsid w:val="00F110BC"/>
    <w:rsid w:val="00F118D4"/>
    <w:rsid w:val="00F11E2F"/>
    <w:rsid w:val="00F132B1"/>
    <w:rsid w:val="00F1362C"/>
    <w:rsid w:val="00F14C89"/>
    <w:rsid w:val="00F1548F"/>
    <w:rsid w:val="00F1592D"/>
    <w:rsid w:val="00F15B20"/>
    <w:rsid w:val="00F15BB4"/>
    <w:rsid w:val="00F15D7D"/>
    <w:rsid w:val="00F16790"/>
    <w:rsid w:val="00F16C3B"/>
    <w:rsid w:val="00F16E28"/>
    <w:rsid w:val="00F16F66"/>
    <w:rsid w:val="00F20587"/>
    <w:rsid w:val="00F20FF2"/>
    <w:rsid w:val="00F21658"/>
    <w:rsid w:val="00F229BC"/>
    <w:rsid w:val="00F22F4E"/>
    <w:rsid w:val="00F2547C"/>
    <w:rsid w:val="00F25EC6"/>
    <w:rsid w:val="00F26409"/>
    <w:rsid w:val="00F265D4"/>
    <w:rsid w:val="00F27266"/>
    <w:rsid w:val="00F2732B"/>
    <w:rsid w:val="00F27753"/>
    <w:rsid w:val="00F27B1D"/>
    <w:rsid w:val="00F27D1C"/>
    <w:rsid w:val="00F301E1"/>
    <w:rsid w:val="00F30660"/>
    <w:rsid w:val="00F30E24"/>
    <w:rsid w:val="00F311FD"/>
    <w:rsid w:val="00F319C2"/>
    <w:rsid w:val="00F31A6C"/>
    <w:rsid w:val="00F31B09"/>
    <w:rsid w:val="00F31EF1"/>
    <w:rsid w:val="00F32257"/>
    <w:rsid w:val="00F33148"/>
    <w:rsid w:val="00F331FA"/>
    <w:rsid w:val="00F33CF2"/>
    <w:rsid w:val="00F33D43"/>
    <w:rsid w:val="00F33E03"/>
    <w:rsid w:val="00F33F8C"/>
    <w:rsid w:val="00F34DA6"/>
    <w:rsid w:val="00F37BA6"/>
    <w:rsid w:val="00F41389"/>
    <w:rsid w:val="00F41963"/>
    <w:rsid w:val="00F41BD4"/>
    <w:rsid w:val="00F41E50"/>
    <w:rsid w:val="00F42384"/>
    <w:rsid w:val="00F42398"/>
    <w:rsid w:val="00F426CF"/>
    <w:rsid w:val="00F43E47"/>
    <w:rsid w:val="00F440D1"/>
    <w:rsid w:val="00F46374"/>
    <w:rsid w:val="00F465EC"/>
    <w:rsid w:val="00F4664E"/>
    <w:rsid w:val="00F46E4D"/>
    <w:rsid w:val="00F47B7A"/>
    <w:rsid w:val="00F47F0E"/>
    <w:rsid w:val="00F50C01"/>
    <w:rsid w:val="00F514D2"/>
    <w:rsid w:val="00F51D48"/>
    <w:rsid w:val="00F521E7"/>
    <w:rsid w:val="00F52885"/>
    <w:rsid w:val="00F52C76"/>
    <w:rsid w:val="00F53527"/>
    <w:rsid w:val="00F53A49"/>
    <w:rsid w:val="00F54D62"/>
    <w:rsid w:val="00F54E9F"/>
    <w:rsid w:val="00F55FC3"/>
    <w:rsid w:val="00F56C69"/>
    <w:rsid w:val="00F57727"/>
    <w:rsid w:val="00F57E9B"/>
    <w:rsid w:val="00F609EE"/>
    <w:rsid w:val="00F60C57"/>
    <w:rsid w:val="00F60FE1"/>
    <w:rsid w:val="00F61035"/>
    <w:rsid w:val="00F61443"/>
    <w:rsid w:val="00F61E62"/>
    <w:rsid w:val="00F62B5C"/>
    <w:rsid w:val="00F67CDE"/>
    <w:rsid w:val="00F700D8"/>
    <w:rsid w:val="00F7090A"/>
    <w:rsid w:val="00F726D2"/>
    <w:rsid w:val="00F728DD"/>
    <w:rsid w:val="00F72F99"/>
    <w:rsid w:val="00F7362F"/>
    <w:rsid w:val="00F75B1F"/>
    <w:rsid w:val="00F75FB1"/>
    <w:rsid w:val="00F77CCF"/>
    <w:rsid w:val="00F8056E"/>
    <w:rsid w:val="00F808DB"/>
    <w:rsid w:val="00F80B6F"/>
    <w:rsid w:val="00F8170C"/>
    <w:rsid w:val="00F81805"/>
    <w:rsid w:val="00F820DC"/>
    <w:rsid w:val="00F8325D"/>
    <w:rsid w:val="00F8335C"/>
    <w:rsid w:val="00F84013"/>
    <w:rsid w:val="00F84034"/>
    <w:rsid w:val="00F846C3"/>
    <w:rsid w:val="00F84ACF"/>
    <w:rsid w:val="00F8500A"/>
    <w:rsid w:val="00F861BA"/>
    <w:rsid w:val="00F86C39"/>
    <w:rsid w:val="00F87300"/>
    <w:rsid w:val="00F87C3E"/>
    <w:rsid w:val="00F90268"/>
    <w:rsid w:val="00F90439"/>
    <w:rsid w:val="00F90968"/>
    <w:rsid w:val="00F9109F"/>
    <w:rsid w:val="00F9353B"/>
    <w:rsid w:val="00F94079"/>
    <w:rsid w:val="00F9414A"/>
    <w:rsid w:val="00F9429A"/>
    <w:rsid w:val="00F94793"/>
    <w:rsid w:val="00F94DE1"/>
    <w:rsid w:val="00F94EF5"/>
    <w:rsid w:val="00F9594E"/>
    <w:rsid w:val="00F95ABF"/>
    <w:rsid w:val="00F95BF4"/>
    <w:rsid w:val="00F9609F"/>
    <w:rsid w:val="00F96FC8"/>
    <w:rsid w:val="00F977C9"/>
    <w:rsid w:val="00FA01DF"/>
    <w:rsid w:val="00FA041D"/>
    <w:rsid w:val="00FA17E8"/>
    <w:rsid w:val="00FA1ADD"/>
    <w:rsid w:val="00FA1EAD"/>
    <w:rsid w:val="00FA429A"/>
    <w:rsid w:val="00FA4CCF"/>
    <w:rsid w:val="00FA5385"/>
    <w:rsid w:val="00FA5B68"/>
    <w:rsid w:val="00FA662C"/>
    <w:rsid w:val="00FA680E"/>
    <w:rsid w:val="00FA78EF"/>
    <w:rsid w:val="00FB05BD"/>
    <w:rsid w:val="00FB07E8"/>
    <w:rsid w:val="00FB1055"/>
    <w:rsid w:val="00FB1CFF"/>
    <w:rsid w:val="00FB1F91"/>
    <w:rsid w:val="00FB23B9"/>
    <w:rsid w:val="00FB259E"/>
    <w:rsid w:val="00FB2DEC"/>
    <w:rsid w:val="00FB352F"/>
    <w:rsid w:val="00FB3DFF"/>
    <w:rsid w:val="00FB4119"/>
    <w:rsid w:val="00FB43A7"/>
    <w:rsid w:val="00FB4587"/>
    <w:rsid w:val="00FB4694"/>
    <w:rsid w:val="00FB46D5"/>
    <w:rsid w:val="00FB5368"/>
    <w:rsid w:val="00FB57AC"/>
    <w:rsid w:val="00FB5A9C"/>
    <w:rsid w:val="00FB64ED"/>
    <w:rsid w:val="00FB6C3D"/>
    <w:rsid w:val="00FC006F"/>
    <w:rsid w:val="00FC0251"/>
    <w:rsid w:val="00FC0822"/>
    <w:rsid w:val="00FC111F"/>
    <w:rsid w:val="00FC1A23"/>
    <w:rsid w:val="00FC2A07"/>
    <w:rsid w:val="00FC2D08"/>
    <w:rsid w:val="00FC399E"/>
    <w:rsid w:val="00FC53E0"/>
    <w:rsid w:val="00FC5B67"/>
    <w:rsid w:val="00FC5D6F"/>
    <w:rsid w:val="00FC65CD"/>
    <w:rsid w:val="00FC6C58"/>
    <w:rsid w:val="00FC72B5"/>
    <w:rsid w:val="00FD0690"/>
    <w:rsid w:val="00FD0B27"/>
    <w:rsid w:val="00FD1A94"/>
    <w:rsid w:val="00FD2027"/>
    <w:rsid w:val="00FD2217"/>
    <w:rsid w:val="00FD2F79"/>
    <w:rsid w:val="00FD3510"/>
    <w:rsid w:val="00FD3553"/>
    <w:rsid w:val="00FD438F"/>
    <w:rsid w:val="00FD4761"/>
    <w:rsid w:val="00FD4879"/>
    <w:rsid w:val="00FD5CED"/>
    <w:rsid w:val="00FD6432"/>
    <w:rsid w:val="00FD66E2"/>
    <w:rsid w:val="00FD6C93"/>
    <w:rsid w:val="00FD6FA3"/>
    <w:rsid w:val="00FD79CA"/>
    <w:rsid w:val="00FD7C37"/>
    <w:rsid w:val="00FE0143"/>
    <w:rsid w:val="00FE032C"/>
    <w:rsid w:val="00FE2070"/>
    <w:rsid w:val="00FE230D"/>
    <w:rsid w:val="00FE269C"/>
    <w:rsid w:val="00FE27AD"/>
    <w:rsid w:val="00FE3BDB"/>
    <w:rsid w:val="00FE3BF8"/>
    <w:rsid w:val="00FE57AC"/>
    <w:rsid w:val="00FE5AA1"/>
    <w:rsid w:val="00FE6028"/>
    <w:rsid w:val="00FE6078"/>
    <w:rsid w:val="00FE7DB6"/>
    <w:rsid w:val="00FF01BB"/>
    <w:rsid w:val="00FF0D5F"/>
    <w:rsid w:val="00FF1FB5"/>
    <w:rsid w:val="00FF25FA"/>
    <w:rsid w:val="00FF3137"/>
    <w:rsid w:val="00FF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26150ED"/>
  <w15:chartTrackingRefBased/>
  <w15:docId w15:val="{0B4C7C6D-9517-435A-81AF-9DE073078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iPriority="0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122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50044E"/>
    <w:pPr>
      <w:keepNext/>
      <w:widowControl w:val="0"/>
      <w:numPr>
        <w:numId w:val="28"/>
      </w:numPr>
      <w:spacing w:before="120" w:after="60" w:line="240" w:lineRule="atLeast"/>
      <w:jc w:val="center"/>
      <w:outlineLvl w:val="0"/>
    </w:pPr>
    <w:rPr>
      <w:rFonts w:ascii="Arial" w:hAnsi="Arial"/>
      <w:b/>
      <w:sz w:val="28"/>
      <w:szCs w:val="20"/>
      <w:lang w:val="es-ES_tradnl" w:eastAsia="en-US"/>
    </w:rPr>
  </w:style>
  <w:style w:type="paragraph" w:styleId="Ttulo2">
    <w:name w:val="heading 2"/>
    <w:basedOn w:val="Ttulo1"/>
    <w:next w:val="Normal"/>
    <w:link w:val="Ttulo2Car"/>
    <w:autoRedefine/>
    <w:uiPriority w:val="99"/>
    <w:qFormat/>
    <w:rsid w:val="007A4146"/>
    <w:pPr>
      <w:numPr>
        <w:ilvl w:val="1"/>
        <w:numId w:val="8"/>
      </w:numPr>
      <w:outlineLvl w:val="1"/>
    </w:pPr>
    <w:rPr>
      <w:bCs/>
    </w:rPr>
  </w:style>
  <w:style w:type="paragraph" w:styleId="Ttulo3">
    <w:name w:val="heading 3"/>
    <w:basedOn w:val="Ttulo1"/>
    <w:next w:val="Normal"/>
    <w:link w:val="Ttulo3Car"/>
    <w:uiPriority w:val="99"/>
    <w:qFormat/>
    <w:rsid w:val="005D19EA"/>
    <w:pPr>
      <w:numPr>
        <w:ilvl w:val="2"/>
        <w:numId w:val="8"/>
      </w:numPr>
      <w:outlineLvl w:val="2"/>
    </w:pPr>
    <w:rPr>
      <w:bCs/>
      <w:i/>
      <w:lang w:val="x-none"/>
    </w:rPr>
  </w:style>
  <w:style w:type="paragraph" w:styleId="Ttulo4">
    <w:name w:val="heading 4"/>
    <w:basedOn w:val="Ttulo1"/>
    <w:next w:val="Normal"/>
    <w:link w:val="Ttulo4Car"/>
    <w:uiPriority w:val="99"/>
    <w:qFormat/>
    <w:rsid w:val="005D19EA"/>
    <w:pPr>
      <w:numPr>
        <w:ilvl w:val="3"/>
        <w:numId w:val="8"/>
      </w:numPr>
      <w:outlineLvl w:val="3"/>
    </w:pPr>
    <w:rPr>
      <w:b w:val="0"/>
    </w:rPr>
  </w:style>
  <w:style w:type="paragraph" w:styleId="Ttulo5">
    <w:name w:val="heading 5"/>
    <w:basedOn w:val="Normal"/>
    <w:next w:val="Normal"/>
    <w:link w:val="Ttulo5Car"/>
    <w:uiPriority w:val="99"/>
    <w:qFormat/>
    <w:rsid w:val="005D19EA"/>
    <w:pPr>
      <w:widowControl w:val="0"/>
      <w:numPr>
        <w:ilvl w:val="4"/>
        <w:numId w:val="8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5D19EA"/>
    <w:pPr>
      <w:widowControl w:val="0"/>
      <w:numPr>
        <w:ilvl w:val="5"/>
        <w:numId w:val="8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5D19EA"/>
    <w:pPr>
      <w:widowControl w:val="0"/>
      <w:numPr>
        <w:ilvl w:val="6"/>
        <w:numId w:val="8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5D19EA"/>
    <w:pPr>
      <w:widowControl w:val="0"/>
      <w:numPr>
        <w:ilvl w:val="7"/>
        <w:numId w:val="8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5D19EA"/>
    <w:pPr>
      <w:widowControl w:val="0"/>
      <w:numPr>
        <w:ilvl w:val="8"/>
        <w:numId w:val="8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50044E"/>
    <w:rPr>
      <w:rFonts w:ascii="Arial" w:hAnsi="Arial"/>
      <w:b/>
      <w:sz w:val="28"/>
      <w:lang w:val="es-ES_tradnl" w:eastAsia="en-US"/>
    </w:rPr>
  </w:style>
  <w:style w:type="character" w:customStyle="1" w:styleId="Ttulo2Car">
    <w:name w:val="Título 2 Car"/>
    <w:link w:val="Ttulo2"/>
    <w:uiPriority w:val="99"/>
    <w:locked/>
    <w:rsid w:val="007A4146"/>
    <w:rPr>
      <w:rFonts w:ascii="Calibri" w:hAnsi="Calibri" w:cs="Calibri"/>
      <w:b/>
      <w:bCs/>
      <w:lang w:val="es-ES_tradnl" w:eastAsia="en-US"/>
    </w:rPr>
  </w:style>
  <w:style w:type="character" w:customStyle="1" w:styleId="Heading3Char">
    <w:name w:val="Heading 3 Char"/>
    <w:uiPriority w:val="99"/>
    <w:semiHidden/>
    <w:locked/>
    <w:rsid w:val="00F51D48"/>
    <w:rPr>
      <w:rFonts w:ascii="Cambria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9"/>
    <w:locked/>
    <w:rsid w:val="00F51D48"/>
    <w:rPr>
      <w:rFonts w:ascii="Calibri" w:hAnsi="Calibri" w:cs="Calibri"/>
      <w:lang w:val="es-ES_tradnl" w:eastAsia="en-US"/>
    </w:rPr>
  </w:style>
  <w:style w:type="character" w:customStyle="1" w:styleId="Ttulo5Car">
    <w:name w:val="Título 5 Car"/>
    <w:link w:val="Ttulo5"/>
    <w:uiPriority w:val="99"/>
    <w:locked/>
    <w:rsid w:val="00F51D48"/>
    <w:rPr>
      <w:sz w:val="22"/>
      <w:lang w:val="en-US" w:eastAsia="en-US"/>
    </w:rPr>
  </w:style>
  <w:style w:type="character" w:customStyle="1" w:styleId="Ttulo6Car">
    <w:name w:val="Título 6 Car"/>
    <w:link w:val="Ttulo6"/>
    <w:uiPriority w:val="99"/>
    <w:locked/>
    <w:rsid w:val="00F51D48"/>
    <w:rPr>
      <w:i/>
      <w:sz w:val="22"/>
      <w:lang w:val="en-US" w:eastAsia="en-US"/>
    </w:rPr>
  </w:style>
  <w:style w:type="character" w:customStyle="1" w:styleId="Ttulo7Car">
    <w:name w:val="Título 7 Car"/>
    <w:link w:val="Ttulo7"/>
    <w:uiPriority w:val="99"/>
    <w:locked/>
    <w:rsid w:val="00F51D48"/>
    <w:rPr>
      <w:lang w:val="en-US" w:eastAsia="en-US"/>
    </w:rPr>
  </w:style>
  <w:style w:type="character" w:customStyle="1" w:styleId="Ttulo8Car">
    <w:name w:val="Título 8 Car"/>
    <w:link w:val="Ttulo8"/>
    <w:uiPriority w:val="99"/>
    <w:locked/>
    <w:rsid w:val="00F51D48"/>
    <w:rPr>
      <w:i/>
      <w:lang w:val="en-US" w:eastAsia="en-US"/>
    </w:rPr>
  </w:style>
  <w:style w:type="character" w:customStyle="1" w:styleId="Ttulo9Car">
    <w:name w:val="Título 9 Car"/>
    <w:link w:val="Ttulo9"/>
    <w:uiPriority w:val="99"/>
    <w:locked/>
    <w:rsid w:val="00F51D48"/>
    <w:rPr>
      <w:b/>
      <w:i/>
      <w:sz w:val="18"/>
      <w:lang w:val="en-US" w:eastAsia="en-US"/>
    </w:rPr>
  </w:style>
  <w:style w:type="paragraph" w:customStyle="1" w:styleId="Tabletext">
    <w:name w:val="Tabletext"/>
    <w:basedOn w:val="Normal"/>
    <w:uiPriority w:val="99"/>
    <w:rsid w:val="0000699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TableContents">
    <w:name w:val="Table Contents"/>
    <w:basedOn w:val="Normal"/>
    <w:uiPriority w:val="99"/>
    <w:rsid w:val="0000699E"/>
    <w:pPr>
      <w:widowControl w:val="0"/>
      <w:suppressLineNumbers/>
      <w:suppressAutoHyphens/>
    </w:pPr>
    <w:rPr>
      <w:rFonts w:ascii="Arial" w:hAnsi="Arial" w:cs="Tahoma"/>
      <w:color w:val="000000"/>
      <w:sz w:val="22"/>
      <w:lang w:val="es-MX" w:eastAsia="en-US"/>
    </w:rPr>
  </w:style>
  <w:style w:type="paragraph" w:customStyle="1" w:styleId="informativo">
    <w:name w:val="informativo"/>
    <w:basedOn w:val="Textoindependiente"/>
    <w:uiPriority w:val="99"/>
    <w:rsid w:val="0000699E"/>
    <w:pPr>
      <w:widowControl w:val="0"/>
      <w:suppressAutoHyphens/>
      <w:spacing w:after="0"/>
    </w:pPr>
    <w:rPr>
      <w:rFonts w:ascii="Arial" w:hAnsi="Arial" w:cs="Tahoma"/>
      <w:i/>
      <w:color w:val="808080"/>
      <w:sz w:val="22"/>
      <w:lang w:val="es-MX" w:eastAsia="en-US"/>
    </w:rPr>
  </w:style>
  <w:style w:type="paragraph" w:styleId="Textoindependiente">
    <w:name w:val="Body Text"/>
    <w:basedOn w:val="Normal"/>
    <w:link w:val="TextoindependienteCar"/>
    <w:uiPriority w:val="99"/>
    <w:rsid w:val="0000699E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Encabezado">
    <w:name w:val="header"/>
    <w:aliases w:val="Haut de page,encabezado"/>
    <w:basedOn w:val="Normal"/>
    <w:link w:val="EncabezadoCar"/>
    <w:rsid w:val="0000699E"/>
    <w:pPr>
      <w:tabs>
        <w:tab w:val="center" w:pos="4419"/>
        <w:tab w:val="right" w:pos="8838"/>
      </w:tabs>
      <w:spacing w:after="120"/>
      <w:jc w:val="both"/>
    </w:pPr>
  </w:style>
  <w:style w:type="character" w:customStyle="1" w:styleId="EncabezadoCar">
    <w:name w:val="Encabezado Car"/>
    <w:aliases w:val="Haut de page Car,encabezado Car"/>
    <w:link w:val="Encabezado"/>
    <w:locked/>
    <w:rsid w:val="00F51D48"/>
    <w:rPr>
      <w:rFonts w:cs="Times New Roman"/>
      <w:sz w:val="24"/>
      <w:szCs w:val="24"/>
      <w:lang w:val="es-ES" w:eastAsia="es-ES"/>
    </w:rPr>
  </w:style>
  <w:style w:type="paragraph" w:customStyle="1" w:styleId="Puesto">
    <w:name w:val="Puesto"/>
    <w:aliases w:val="Title"/>
    <w:basedOn w:val="Normal"/>
    <w:next w:val="Normal"/>
    <w:link w:val="TtuloCar"/>
    <w:uiPriority w:val="99"/>
    <w:qFormat/>
    <w:rsid w:val="005D19EA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Puesto"/>
    <w:uiPriority w:val="99"/>
    <w:locked/>
    <w:rsid w:val="00F51D48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styleId="TDC1">
    <w:name w:val="toc 1"/>
    <w:basedOn w:val="Normal"/>
    <w:next w:val="Normal"/>
    <w:uiPriority w:val="39"/>
    <w:rsid w:val="003A4AF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Verdana" w:hAnsi="Verdana"/>
      <w:b/>
      <w:sz w:val="20"/>
      <w:szCs w:val="20"/>
      <w:lang w:val="en-US" w:eastAsia="en-US"/>
    </w:rPr>
  </w:style>
  <w:style w:type="paragraph" w:styleId="TDC2">
    <w:name w:val="toc 2"/>
    <w:basedOn w:val="Normal"/>
    <w:next w:val="Normal"/>
    <w:uiPriority w:val="39"/>
    <w:rsid w:val="003A4AFC"/>
    <w:pPr>
      <w:widowControl w:val="0"/>
      <w:tabs>
        <w:tab w:val="right" w:pos="9360"/>
      </w:tabs>
      <w:spacing w:line="240" w:lineRule="atLeast"/>
      <w:ind w:left="432" w:right="720"/>
    </w:pPr>
    <w:rPr>
      <w:rFonts w:ascii="Verdana" w:hAnsi="Verdana"/>
      <w:sz w:val="20"/>
      <w:szCs w:val="20"/>
      <w:lang w:val="en-US" w:eastAsia="en-US"/>
    </w:rPr>
  </w:style>
  <w:style w:type="paragraph" w:styleId="TDC3">
    <w:name w:val="toc 3"/>
    <w:basedOn w:val="Normal"/>
    <w:next w:val="Normal"/>
    <w:uiPriority w:val="39"/>
    <w:rsid w:val="005D19EA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 w:eastAsia="en-US"/>
    </w:rPr>
  </w:style>
  <w:style w:type="character" w:styleId="Hipervnculo">
    <w:name w:val="Hyperlink"/>
    <w:uiPriority w:val="99"/>
    <w:rsid w:val="005D19EA"/>
    <w:rPr>
      <w:rFonts w:cs="Times New Roman"/>
      <w:color w:val="0000FF"/>
      <w:u w:val="single"/>
    </w:rPr>
  </w:style>
  <w:style w:type="paragraph" w:styleId="Textoindependiente2">
    <w:name w:val="Body Text 2"/>
    <w:basedOn w:val="Normal"/>
    <w:link w:val="Textoindependiente2Car"/>
    <w:uiPriority w:val="99"/>
    <w:rsid w:val="005D19EA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5D19EA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normal">
    <w:name w:val="Normal Indent"/>
    <w:basedOn w:val="Normal"/>
    <w:uiPriority w:val="99"/>
    <w:rsid w:val="00CE77D6"/>
    <w:pPr>
      <w:ind w:left="1416"/>
    </w:pPr>
    <w:rPr>
      <w:szCs w:val="20"/>
      <w:lang w:val="es-ES_tradnl"/>
    </w:rPr>
  </w:style>
  <w:style w:type="character" w:styleId="Textoennegrita">
    <w:name w:val="Strong"/>
    <w:uiPriority w:val="99"/>
    <w:qFormat/>
    <w:rsid w:val="00CE77D6"/>
    <w:rPr>
      <w:rFonts w:cs="Times New Roman"/>
      <w:b/>
      <w:bCs/>
    </w:rPr>
  </w:style>
  <w:style w:type="paragraph" w:customStyle="1" w:styleId="Heading1-FormatOnly">
    <w:name w:val="Heading 1 - Format Only"/>
    <w:basedOn w:val="Ttulo1"/>
    <w:uiPriority w:val="99"/>
    <w:rsid w:val="00CE77D6"/>
    <w:pPr>
      <w:keepNext w:val="0"/>
      <w:widowControl/>
      <w:numPr>
        <w:numId w:val="0"/>
      </w:numPr>
      <w:pBdr>
        <w:bottom w:val="single" w:sz="36" w:space="3" w:color="808080"/>
      </w:pBdr>
      <w:spacing w:before="0" w:after="120" w:line="240" w:lineRule="auto"/>
      <w:outlineLvl w:val="9"/>
    </w:pPr>
    <w:rPr>
      <w:smallCaps/>
      <w:noProof/>
      <w:szCs w:val="28"/>
      <w:lang w:val="es-CO" w:eastAsia="es-ES"/>
    </w:rPr>
  </w:style>
  <w:style w:type="paragraph" w:customStyle="1" w:styleId="InfoBlue">
    <w:name w:val="InfoBlue"/>
    <w:basedOn w:val="Normal"/>
    <w:next w:val="Textoindependiente"/>
    <w:autoRedefine/>
    <w:uiPriority w:val="99"/>
    <w:rsid w:val="001B50AB"/>
    <w:pPr>
      <w:widowControl w:val="0"/>
      <w:tabs>
        <w:tab w:val="left" w:pos="540"/>
        <w:tab w:val="left" w:pos="1260"/>
      </w:tabs>
      <w:spacing w:after="120"/>
    </w:pPr>
    <w:rPr>
      <w:rFonts w:ascii="Arial" w:hAnsi="Arial" w:cs="Arial"/>
      <w:sz w:val="20"/>
      <w:szCs w:val="20"/>
      <w:lang w:val="es-ES_tradnl" w:eastAsia="en-US"/>
    </w:rPr>
  </w:style>
  <w:style w:type="paragraph" w:customStyle="1" w:styleId="parrafo">
    <w:name w:val="parrafo"/>
    <w:basedOn w:val="Sangra2detindependiente"/>
    <w:uiPriority w:val="99"/>
    <w:rsid w:val="00F41389"/>
    <w:pPr>
      <w:widowControl w:val="0"/>
      <w:spacing w:after="0" w:line="240" w:lineRule="atLeast"/>
      <w:ind w:left="0" w:firstLine="720"/>
      <w:jc w:val="both"/>
    </w:pPr>
    <w:rPr>
      <w:szCs w:val="20"/>
      <w:lang w:eastAsia="en-US"/>
    </w:rPr>
  </w:style>
  <w:style w:type="paragraph" w:styleId="Sangra2detindependiente">
    <w:name w:val="Body Text Indent 2"/>
    <w:basedOn w:val="Normal"/>
    <w:link w:val="Sangra2detindependienteCar"/>
    <w:uiPriority w:val="99"/>
    <w:rsid w:val="00F4138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Refdecomentario">
    <w:name w:val="annotation reference"/>
    <w:uiPriority w:val="99"/>
    <w:semiHidden/>
    <w:rsid w:val="00CF5CDE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CF5CDE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locked/>
    <w:rsid w:val="00F51D48"/>
    <w:rPr>
      <w:rFonts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CF5CDE"/>
    <w:rPr>
      <w:sz w:val="2"/>
      <w:szCs w:val="20"/>
    </w:rPr>
  </w:style>
  <w:style w:type="character" w:customStyle="1" w:styleId="TextodegloboCar">
    <w:name w:val="Texto de globo Car"/>
    <w:link w:val="Textodeglobo"/>
    <w:uiPriority w:val="99"/>
    <w:semiHidden/>
    <w:locked/>
    <w:rsid w:val="00F51D48"/>
    <w:rPr>
      <w:rFonts w:cs="Times New Roman"/>
      <w:sz w:val="2"/>
      <w:lang w:val="es-ES" w:eastAsia="es-ES"/>
    </w:rPr>
  </w:style>
  <w:style w:type="paragraph" w:customStyle="1" w:styleId="ParrafoNormal">
    <w:name w:val="Parrafo Normal"/>
    <w:basedOn w:val="Normal"/>
    <w:uiPriority w:val="99"/>
    <w:rsid w:val="00553048"/>
    <w:pPr>
      <w:suppressAutoHyphens/>
      <w:spacing w:after="240" w:line="360" w:lineRule="auto"/>
      <w:jc w:val="both"/>
    </w:pPr>
    <w:rPr>
      <w:rFonts w:ascii="Arial" w:hAnsi="Arial"/>
      <w:sz w:val="22"/>
      <w:szCs w:val="20"/>
      <w:lang w:val="es-ES_tradnl" w:eastAsia="ar-SA"/>
    </w:rPr>
  </w:style>
  <w:style w:type="paragraph" w:styleId="Subttulo">
    <w:name w:val="Subtitle"/>
    <w:basedOn w:val="Normal"/>
    <w:link w:val="SubttuloCar"/>
    <w:uiPriority w:val="99"/>
    <w:qFormat/>
    <w:rsid w:val="00553048"/>
    <w:rPr>
      <w:rFonts w:ascii="Cambria" w:hAnsi="Cambria"/>
    </w:rPr>
  </w:style>
  <w:style w:type="character" w:customStyle="1" w:styleId="SubttuloCar">
    <w:name w:val="Subtítulo Car"/>
    <w:link w:val="Subttulo"/>
    <w:uiPriority w:val="99"/>
    <w:locked/>
    <w:rsid w:val="00F51D48"/>
    <w:rPr>
      <w:rFonts w:ascii="Cambria" w:hAnsi="Cambria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99"/>
    <w:rsid w:val="000C17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87196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F51D48"/>
    <w:rPr>
      <w:rFonts w:cs="Times New Roman"/>
      <w:b/>
      <w:bCs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17237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uiPriority w:val="99"/>
    <w:rsid w:val="006D1376"/>
    <w:rPr>
      <w:rFonts w:cs="Times New Roman"/>
    </w:rPr>
  </w:style>
  <w:style w:type="paragraph" w:customStyle="1" w:styleId="TitPlntlla2">
    <w:name w:val="TitPlntlla2"/>
    <w:basedOn w:val="Ttulo1"/>
    <w:autoRedefine/>
    <w:uiPriority w:val="99"/>
    <w:rsid w:val="005D71A4"/>
    <w:rPr>
      <w:rFonts w:ascii="Tahoma" w:hAnsi="Tahoma" w:cs="Tahoma"/>
    </w:rPr>
  </w:style>
  <w:style w:type="paragraph" w:customStyle="1" w:styleId="TitPltlla4">
    <w:name w:val="TitPltlla4"/>
    <w:basedOn w:val="Normal"/>
    <w:uiPriority w:val="99"/>
    <w:rsid w:val="007E0FB7"/>
    <w:pPr>
      <w:ind w:left="708"/>
      <w:jc w:val="both"/>
    </w:pPr>
    <w:rPr>
      <w:rFonts w:ascii="Verdana" w:hAnsi="Verdana" w:cs="Tahoma"/>
      <w:iCs/>
      <w:color w:val="808080"/>
      <w:sz w:val="20"/>
      <w:szCs w:val="20"/>
      <w:lang w:val="es-ES_tradnl"/>
    </w:rPr>
  </w:style>
  <w:style w:type="paragraph" w:customStyle="1" w:styleId="TitPlntlla3">
    <w:name w:val="TitPlntlla3"/>
    <w:basedOn w:val="Ttulo2"/>
    <w:uiPriority w:val="99"/>
    <w:rsid w:val="004327A4"/>
  </w:style>
  <w:style w:type="paragraph" w:customStyle="1" w:styleId="TitPntlla5">
    <w:name w:val="TitPntlla5"/>
    <w:basedOn w:val="Ttulo3"/>
    <w:autoRedefine/>
    <w:uiPriority w:val="99"/>
    <w:rsid w:val="00CD182E"/>
    <w:pPr>
      <w:numPr>
        <w:ilvl w:val="0"/>
        <w:numId w:val="1"/>
      </w:numPr>
      <w:tabs>
        <w:tab w:val="left" w:pos="720"/>
      </w:tabs>
    </w:pPr>
    <w:rPr>
      <w:b w:val="0"/>
      <w:i w:val="0"/>
    </w:rPr>
  </w:style>
  <w:style w:type="paragraph" w:customStyle="1" w:styleId="TipPlntlla6">
    <w:name w:val="TipPlntlla6"/>
    <w:basedOn w:val="Ttulo4"/>
    <w:uiPriority w:val="99"/>
    <w:rsid w:val="00603BC9"/>
    <w:rPr>
      <w:b/>
    </w:rPr>
  </w:style>
  <w:style w:type="paragraph" w:customStyle="1" w:styleId="TxtPntlla1">
    <w:name w:val="TxtPntlla1"/>
    <w:basedOn w:val="TitPltlla4"/>
    <w:autoRedefine/>
    <w:uiPriority w:val="99"/>
    <w:rsid w:val="00520106"/>
    <w:pPr>
      <w:ind w:left="0"/>
      <w:jc w:val="center"/>
    </w:pPr>
    <w:rPr>
      <w:b/>
      <w:color w:val="auto"/>
      <w:sz w:val="28"/>
    </w:rPr>
  </w:style>
  <w:style w:type="paragraph" w:customStyle="1" w:styleId="TxtPlntlla2">
    <w:name w:val="TxtPlntlla2"/>
    <w:basedOn w:val="Normal"/>
    <w:autoRedefine/>
    <w:uiPriority w:val="99"/>
    <w:rsid w:val="00FB5A9C"/>
    <w:rPr>
      <w:rFonts w:ascii="Verdana" w:hAnsi="Verdana" w:cs="Tahoma"/>
      <w:lang w:val="en-US" w:eastAsia="en-US"/>
    </w:rPr>
  </w:style>
  <w:style w:type="paragraph" w:customStyle="1" w:styleId="Titplntilla1">
    <w:name w:val="Titplntilla1"/>
    <w:basedOn w:val="TitPltlla4"/>
    <w:autoRedefine/>
    <w:uiPriority w:val="99"/>
    <w:rsid w:val="007B0C5B"/>
    <w:pPr>
      <w:jc w:val="center"/>
    </w:pPr>
    <w:rPr>
      <w:rFonts w:ascii="Tahoma" w:hAnsi="Tahoma"/>
      <w:b/>
      <w:color w:val="000000"/>
      <w:sz w:val="24"/>
      <w:szCs w:val="24"/>
    </w:rPr>
  </w:style>
  <w:style w:type="paragraph" w:customStyle="1" w:styleId="TxtTbla1">
    <w:name w:val="TxtTbla1"/>
    <w:basedOn w:val="TableContents"/>
    <w:autoRedefine/>
    <w:uiPriority w:val="99"/>
    <w:rsid w:val="00B00881"/>
    <w:rPr>
      <w:rFonts w:ascii="Verdana" w:hAnsi="Verdana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99"/>
    <w:rsid w:val="0027067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xtTbla2">
    <w:name w:val="TxtTbla2"/>
    <w:basedOn w:val="TitPltlla4"/>
    <w:uiPriority w:val="99"/>
    <w:rsid w:val="002B5B9F"/>
    <w:pPr>
      <w:ind w:left="0"/>
    </w:pPr>
    <w:rPr>
      <w:b/>
      <w:color w:val="FFFFFF"/>
    </w:rPr>
  </w:style>
  <w:style w:type="paragraph" w:customStyle="1" w:styleId="TxtTbla3">
    <w:name w:val="TxtTbla3"/>
    <w:basedOn w:val="TitPltlla4"/>
    <w:uiPriority w:val="99"/>
    <w:rsid w:val="0015134F"/>
    <w:pPr>
      <w:ind w:left="0"/>
    </w:pPr>
  </w:style>
  <w:style w:type="character" w:customStyle="1" w:styleId="Ttulo3Car">
    <w:name w:val="Título 3 Car"/>
    <w:link w:val="Ttulo3"/>
    <w:uiPriority w:val="99"/>
    <w:locked/>
    <w:rsid w:val="00193CA2"/>
    <w:rPr>
      <w:rFonts w:ascii="Calibri" w:hAnsi="Calibri" w:cs="Calibri"/>
      <w:b/>
      <w:bCs/>
      <w:i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05ACE"/>
    <w:pPr>
      <w:ind w:left="720"/>
      <w:contextualSpacing/>
    </w:pPr>
  </w:style>
  <w:style w:type="paragraph" w:customStyle="1" w:styleId="Char">
    <w:name w:val="Char"/>
    <w:basedOn w:val="Normal"/>
    <w:uiPriority w:val="99"/>
    <w:rsid w:val="00FA1ADD"/>
    <w:pPr>
      <w:spacing w:after="160" w:line="240" w:lineRule="exact"/>
      <w:jc w:val="both"/>
    </w:pPr>
    <w:rPr>
      <w:rFonts w:ascii="Normal" w:hAnsi="Normal"/>
      <w:b/>
      <w:bCs/>
      <w:iCs/>
      <w:kern w:val="32"/>
      <w:sz w:val="20"/>
      <w:szCs w:val="20"/>
      <w:lang w:val="en-US" w:eastAsia="en-U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rsid w:val="000E1678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PrincipiodelformularioCar">
    <w:name w:val="z-Principio del formulario Car"/>
    <w:link w:val="z-Principio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rsid w:val="000E1678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FinaldelformularioCar">
    <w:name w:val="z-Final del formulario Car"/>
    <w:link w:val="z-Final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rsid w:val="004224D9"/>
    <w:rPr>
      <w:sz w:val="20"/>
      <w:szCs w:val="20"/>
      <w:lang w:val="x-none" w:eastAsia="x-none"/>
    </w:rPr>
  </w:style>
  <w:style w:type="character" w:customStyle="1" w:styleId="TextonotapieCar">
    <w:name w:val="Texto nota pie Car"/>
    <w:link w:val="Textonotapie"/>
    <w:uiPriority w:val="99"/>
    <w:locked/>
    <w:rsid w:val="004224D9"/>
    <w:rPr>
      <w:rFonts w:cs="Times New Roman"/>
    </w:rPr>
  </w:style>
  <w:style w:type="character" w:styleId="Refdenotaalpie">
    <w:name w:val="footnote reference"/>
    <w:uiPriority w:val="99"/>
    <w:rsid w:val="004224D9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semiHidden/>
    <w:unhideWhenUsed/>
    <w:locked/>
    <w:rsid w:val="00A21A13"/>
    <w:pPr>
      <w:spacing w:before="100" w:beforeAutospacing="1" w:after="100" w:afterAutospacing="1"/>
    </w:pPr>
  </w:style>
  <w:style w:type="character" w:styleId="Hipervnculovisitado">
    <w:name w:val="FollowedHyperlink"/>
    <w:uiPriority w:val="99"/>
    <w:semiHidden/>
    <w:unhideWhenUsed/>
    <w:locked/>
    <w:rsid w:val="00D5639E"/>
    <w:rPr>
      <w:color w:val="800080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locked/>
    <w:rsid w:val="00520106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520106"/>
    <w:rPr>
      <w:lang w:val="es-ES" w:eastAsia="es-ES"/>
    </w:rPr>
  </w:style>
  <w:style w:type="character" w:styleId="Refdenotaalfinal">
    <w:name w:val="endnote reference"/>
    <w:uiPriority w:val="99"/>
    <w:semiHidden/>
    <w:unhideWhenUsed/>
    <w:locked/>
    <w:rsid w:val="00520106"/>
    <w:rPr>
      <w:vertAlign w:val="superscript"/>
    </w:rPr>
  </w:style>
  <w:style w:type="character" w:customStyle="1" w:styleId="PrrafodelistaCar">
    <w:name w:val="Párrafo de lista Car"/>
    <w:link w:val="Prrafodelista"/>
    <w:uiPriority w:val="34"/>
    <w:locked/>
    <w:rsid w:val="00084D2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acky\Escritorio\DERS%20-%20%5bCodigo%20Proyecto%5d%20-%20V3.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76151-53E4-4759-8010-B8597EA8D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DERS - [Codigo Proyecto] - V3.0</Template>
  <TotalTime>290</TotalTime>
  <Pages>7</Pages>
  <Words>1371</Words>
  <Characters>7545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DERS -GOBTBOG0045- 3.0</vt:lpstr>
    </vt:vector>
  </TitlesOfParts>
  <Company/>
  <LinksUpToDate>false</LinksUpToDate>
  <CharactersWithSpaces>8899</CharactersWithSpaces>
  <SharedDoc>false</SharedDoc>
  <HLinks>
    <vt:vector size="30" baseType="variant"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_Toc532221778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_Toc532221777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_Toc532221776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_Toc532221775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_Toc532221774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DERS -GOBTBOG0045- 3.0</dc:title>
  <dc:subject>Juntos</dc:subject>
  <dc:creator>Liliana Calderón</dc:creator>
  <cp:keywords/>
  <dc:description/>
  <cp:lastModifiedBy>ernesto contreras cruz</cp:lastModifiedBy>
  <cp:revision>11</cp:revision>
  <cp:lastPrinted>2011-07-14T14:23:00Z</cp:lastPrinted>
  <dcterms:created xsi:type="dcterms:W3CDTF">2022-03-07T02:41:00Z</dcterms:created>
  <dcterms:modified xsi:type="dcterms:W3CDTF">2022-12-21T18:40:00Z</dcterms:modified>
</cp:coreProperties>
</file>